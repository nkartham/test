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59D87" w14:textId="77777777" w:rsidR="00FC62E0" w:rsidRPr="00EE66E5" w:rsidRDefault="00EE66E5" w:rsidP="00EE66E5">
      <w:pPr>
        <w:pStyle w:val="TableContents"/>
        <w:ind w:right="29"/>
        <w:jc w:val="both"/>
        <w:outlineLvl w:val="0"/>
        <w:rPr>
          <w:rFonts w:ascii="Book Antiqua" w:eastAsiaTheme="minorEastAsia" w:hAnsi="Book Antiqua"/>
          <w:b/>
        </w:rPr>
      </w:pPr>
      <w:r w:rsidRPr="00EE66E5">
        <w:rPr>
          <w:rFonts w:ascii="Book Antiqua" w:eastAsiaTheme="minorEastAsia" w:hAnsi="Book Antiqua"/>
          <w:b/>
        </w:rPr>
        <w:t xml:space="preserve">Naresh </w:t>
      </w:r>
      <w:r w:rsidR="00FC62E0" w:rsidRPr="00EE66E5">
        <w:rPr>
          <w:rFonts w:ascii="Book Antiqua" w:eastAsiaTheme="minorEastAsia" w:hAnsi="Book Antiqua"/>
          <w:b/>
        </w:rPr>
        <w:t>Kumar</w:t>
      </w:r>
      <w:r w:rsidRPr="00EE66E5">
        <w:rPr>
          <w:rFonts w:ascii="Book Antiqua" w:eastAsiaTheme="minorEastAsia" w:hAnsi="Book Antiqua"/>
          <w:b/>
        </w:rPr>
        <w:t xml:space="preserve"> Artham</w:t>
      </w:r>
    </w:p>
    <w:p w14:paraId="04F91126" w14:textId="77777777" w:rsidR="00FC62E0" w:rsidRPr="00EE66E5" w:rsidRDefault="00FC62E0" w:rsidP="00EE66E5">
      <w:pPr>
        <w:pStyle w:val="TableContents"/>
        <w:ind w:right="29"/>
        <w:jc w:val="both"/>
        <w:outlineLvl w:val="0"/>
        <w:rPr>
          <w:rFonts w:ascii="Book Antiqua" w:eastAsiaTheme="minorEastAsia" w:hAnsi="Book Antiqua"/>
          <w:b/>
        </w:rPr>
      </w:pPr>
      <w:r w:rsidRPr="00EE66E5">
        <w:rPr>
          <w:rFonts w:ascii="Book Antiqua" w:eastAsiaTheme="minorEastAsia" w:hAnsi="Book Antiqua"/>
          <w:b/>
        </w:rPr>
        <w:t>903-413-9029</w:t>
      </w:r>
    </w:p>
    <w:p w14:paraId="62138EC2" w14:textId="77777777" w:rsidR="00FC62E0" w:rsidRDefault="008F6994" w:rsidP="00EE66E5">
      <w:pPr>
        <w:pStyle w:val="TableContents"/>
        <w:ind w:right="29"/>
        <w:jc w:val="both"/>
        <w:outlineLvl w:val="0"/>
        <w:rPr>
          <w:rFonts w:ascii="Book Antiqua" w:eastAsiaTheme="minorEastAsia" w:hAnsi="Book Antiqua"/>
          <w:b/>
        </w:rPr>
      </w:pPr>
      <w:hyperlink r:id="rId8" w:history="1">
        <w:r w:rsidR="00380355" w:rsidRPr="00947F47">
          <w:rPr>
            <w:rStyle w:val="Hyperlink"/>
            <w:rFonts w:ascii="Book Antiqua" w:eastAsiaTheme="minorEastAsia" w:hAnsi="Book Antiqua"/>
            <w:b/>
          </w:rPr>
          <w:t>nkartham@gmail.com</w:t>
        </w:r>
      </w:hyperlink>
    </w:p>
    <w:p w14:paraId="23588BE9" w14:textId="77777777" w:rsidR="00380355" w:rsidRPr="00EE66E5" w:rsidRDefault="00380355" w:rsidP="00EE66E5">
      <w:pPr>
        <w:pStyle w:val="TableContents"/>
        <w:ind w:right="29"/>
        <w:jc w:val="both"/>
        <w:outlineLvl w:val="0"/>
        <w:rPr>
          <w:rFonts w:ascii="Book Antiqua" w:eastAsiaTheme="minorEastAsia" w:hAnsi="Book Antiqua"/>
          <w:b/>
        </w:rPr>
      </w:pPr>
    </w:p>
    <w:p w14:paraId="16FC1E8C" w14:textId="77777777" w:rsidR="00A8648C" w:rsidRPr="00EE66E5" w:rsidRDefault="00FC62E0" w:rsidP="00EE66E5">
      <w:pPr>
        <w:autoSpaceDE/>
        <w:autoSpaceDN/>
        <w:jc w:val="both"/>
        <w:outlineLvl w:val="0"/>
        <w:rPr>
          <w:rFonts w:ascii="Book Antiqua" w:eastAsiaTheme="minorEastAsia" w:hAnsi="Book Antiqua"/>
          <w:b/>
        </w:rPr>
      </w:pPr>
      <w:r w:rsidRPr="00EE66E5">
        <w:rPr>
          <w:rFonts w:ascii="Book Antiqua" w:eastAsiaTheme="minorEastAsia" w:hAnsi="Book Antiqua"/>
          <w:b/>
        </w:rPr>
        <w:t>Professional Summary</w:t>
      </w:r>
      <w:r w:rsidR="00EE66E5" w:rsidRPr="00EE66E5">
        <w:rPr>
          <w:rFonts w:ascii="Book Antiqua" w:eastAsiaTheme="minorEastAsia" w:hAnsi="Book Antiqua"/>
          <w:b/>
        </w:rPr>
        <w:t>:</w:t>
      </w:r>
    </w:p>
    <w:p w14:paraId="612C9D7A" w14:textId="37F2470F" w:rsidR="00CD08EB" w:rsidRPr="00EE66E5" w:rsidRDefault="00FC62E0" w:rsidP="00EE66E5">
      <w:pPr>
        <w:pStyle w:val="ListParagraph"/>
        <w:numPr>
          <w:ilvl w:val="0"/>
          <w:numId w:val="15"/>
        </w:numPr>
        <w:jc w:val="both"/>
        <w:outlineLvl w:val="0"/>
        <w:rPr>
          <w:rFonts w:ascii="Book Antiqua" w:hAnsi="Book Antiqua"/>
          <w:sz w:val="20"/>
          <w:szCs w:val="20"/>
        </w:rPr>
      </w:pPr>
      <w:r w:rsidRPr="00EE66E5">
        <w:rPr>
          <w:rFonts w:ascii="Book Antiqua" w:hAnsi="Book Antiqua"/>
          <w:sz w:val="20"/>
          <w:szCs w:val="20"/>
        </w:rPr>
        <w:t>Around 9</w:t>
      </w:r>
      <w:r w:rsidR="00CD08EB" w:rsidRPr="00EE66E5">
        <w:rPr>
          <w:rFonts w:ascii="Book Antiqua" w:hAnsi="Book Antiqua"/>
          <w:sz w:val="20"/>
          <w:szCs w:val="20"/>
        </w:rPr>
        <w:t xml:space="preserve"> years of extensive experience in Architecture, Analysis, Design, Development, Testing and Support of distributed and Web applications using </w:t>
      </w:r>
      <w:r w:rsidR="00CD08EB" w:rsidRPr="00EE66E5">
        <w:rPr>
          <w:rFonts w:ascii="Book Antiqua" w:hAnsi="Book Antiqua"/>
          <w:b/>
          <w:bCs/>
          <w:sz w:val="20"/>
          <w:szCs w:val="20"/>
        </w:rPr>
        <w:t>Java-J2EE</w:t>
      </w:r>
      <w:r w:rsidR="00CD08EB" w:rsidRPr="00EE66E5">
        <w:rPr>
          <w:rFonts w:ascii="Book Antiqua" w:hAnsi="Book Antiqua"/>
          <w:sz w:val="20"/>
          <w:szCs w:val="20"/>
        </w:rPr>
        <w:t xml:space="preserve">, </w:t>
      </w:r>
      <w:r w:rsidR="000113D4" w:rsidRPr="00EE66E5">
        <w:rPr>
          <w:rFonts w:ascii="Book Antiqua" w:hAnsi="Book Antiqua"/>
          <w:b/>
          <w:bCs/>
          <w:sz w:val="20"/>
          <w:szCs w:val="20"/>
        </w:rPr>
        <w:t>React</w:t>
      </w:r>
      <w:r w:rsidR="000113D4">
        <w:rPr>
          <w:rFonts w:ascii="Book Antiqua" w:hAnsi="Book Antiqua"/>
          <w:b/>
          <w:bCs/>
          <w:sz w:val="20"/>
          <w:szCs w:val="20"/>
        </w:rPr>
        <w:t>JS</w:t>
      </w:r>
      <w:r w:rsidR="000113D4" w:rsidRPr="00EE66E5">
        <w:rPr>
          <w:rFonts w:ascii="Book Antiqua" w:hAnsi="Book Antiqua"/>
          <w:sz w:val="20"/>
          <w:szCs w:val="20"/>
        </w:rPr>
        <w:t>, HTML</w:t>
      </w:r>
      <w:r w:rsidR="00CD08EB" w:rsidRPr="00EE66E5">
        <w:rPr>
          <w:rFonts w:ascii="Book Antiqua" w:hAnsi="Book Antiqua"/>
          <w:sz w:val="20"/>
          <w:szCs w:val="20"/>
        </w:rPr>
        <w:t xml:space="preserve">, </w:t>
      </w:r>
      <w:r w:rsidR="00CD08EB" w:rsidRPr="00EE66E5">
        <w:rPr>
          <w:rFonts w:ascii="Book Antiqua" w:hAnsi="Book Antiqua"/>
          <w:b/>
          <w:bCs/>
          <w:sz w:val="20"/>
          <w:szCs w:val="20"/>
        </w:rPr>
        <w:t>CSS,</w:t>
      </w:r>
      <w:r w:rsidRPr="00EE66E5">
        <w:rPr>
          <w:rFonts w:ascii="Book Antiqua" w:hAnsi="Book Antiqua"/>
          <w:b/>
          <w:bCs/>
          <w:sz w:val="20"/>
          <w:szCs w:val="20"/>
        </w:rPr>
        <w:t xml:space="preserve"> </w:t>
      </w:r>
      <w:r w:rsidR="000A1395" w:rsidRPr="00EE66E5">
        <w:rPr>
          <w:rFonts w:ascii="Book Antiqua" w:hAnsi="Book Antiqua"/>
          <w:b/>
          <w:bCs/>
          <w:sz w:val="20"/>
          <w:szCs w:val="20"/>
        </w:rPr>
        <w:t>TypeScript,</w:t>
      </w:r>
      <w:r w:rsidR="00CD08EB" w:rsidRPr="00EE66E5">
        <w:rPr>
          <w:rFonts w:ascii="Book Antiqua" w:hAnsi="Book Antiqua"/>
          <w:b/>
          <w:bCs/>
          <w:sz w:val="20"/>
          <w:szCs w:val="20"/>
        </w:rPr>
        <w:t xml:space="preserve"> JSP, XML, JAXP, AJAX, jQuery</w:t>
      </w:r>
      <w:r w:rsidR="00CD08EB" w:rsidRPr="00EE66E5">
        <w:rPr>
          <w:rFonts w:ascii="Book Antiqua" w:hAnsi="Book Antiqua"/>
          <w:sz w:val="20"/>
          <w:szCs w:val="20"/>
        </w:rPr>
        <w:t xml:space="preserve">, </w:t>
      </w:r>
      <w:r w:rsidR="00CD08EB" w:rsidRPr="00EE66E5">
        <w:rPr>
          <w:rFonts w:ascii="Book Antiqua" w:hAnsi="Book Antiqua"/>
          <w:b/>
          <w:bCs/>
          <w:sz w:val="20"/>
          <w:szCs w:val="20"/>
        </w:rPr>
        <w:t>Servlet</w:t>
      </w:r>
      <w:r w:rsidR="00CD08EB" w:rsidRPr="00EE66E5">
        <w:rPr>
          <w:rFonts w:ascii="Book Antiqua" w:hAnsi="Book Antiqua"/>
          <w:sz w:val="20"/>
          <w:szCs w:val="20"/>
        </w:rPr>
        <w:t xml:space="preserve">, JDBC, ORM, Hibernate, SPRING, JPA, EJB, JDO, JNDI, CXF, Web services, RMI.  </w:t>
      </w:r>
    </w:p>
    <w:p w14:paraId="07A22924" w14:textId="77777777" w:rsidR="00CD08EB" w:rsidRPr="00EE66E5" w:rsidRDefault="00CD08EB" w:rsidP="00EE66E5">
      <w:pPr>
        <w:pStyle w:val="ListParagraph"/>
        <w:numPr>
          <w:ilvl w:val="0"/>
          <w:numId w:val="15"/>
        </w:numPr>
        <w:jc w:val="both"/>
        <w:outlineLvl w:val="0"/>
        <w:rPr>
          <w:rFonts w:ascii="Book Antiqua" w:hAnsi="Book Antiqua"/>
          <w:sz w:val="20"/>
          <w:szCs w:val="20"/>
        </w:rPr>
      </w:pPr>
      <w:r w:rsidRPr="00EE66E5">
        <w:rPr>
          <w:rFonts w:ascii="Book Antiqua" w:hAnsi="Book Antiqua"/>
          <w:sz w:val="20"/>
          <w:szCs w:val="20"/>
        </w:rPr>
        <w:t xml:space="preserve">Experience in Use Cases, Sequence Diagrams and Class Diagrams using UML, J2EE Design Patterns.  </w:t>
      </w:r>
    </w:p>
    <w:p w14:paraId="7310F90E" w14:textId="77777777" w:rsidR="00CD08EB" w:rsidRPr="00EE66E5" w:rsidRDefault="00CD08EB" w:rsidP="00EE66E5">
      <w:pPr>
        <w:pStyle w:val="ListParagraph"/>
        <w:numPr>
          <w:ilvl w:val="0"/>
          <w:numId w:val="15"/>
        </w:numPr>
        <w:jc w:val="both"/>
        <w:outlineLvl w:val="0"/>
        <w:rPr>
          <w:rFonts w:ascii="Book Antiqua" w:hAnsi="Book Antiqua"/>
          <w:sz w:val="20"/>
          <w:szCs w:val="20"/>
        </w:rPr>
      </w:pPr>
      <w:r w:rsidRPr="00EE66E5">
        <w:rPr>
          <w:rFonts w:ascii="Book Antiqua" w:hAnsi="Book Antiqua"/>
          <w:sz w:val="20"/>
          <w:szCs w:val="20"/>
        </w:rPr>
        <w:t>Expertise in</w:t>
      </w:r>
      <w:r w:rsidR="00653C1A" w:rsidRPr="00EE66E5">
        <w:rPr>
          <w:rFonts w:ascii="Book Antiqua" w:hAnsi="Book Antiqua"/>
          <w:sz w:val="20"/>
          <w:szCs w:val="20"/>
        </w:rPr>
        <w:t xml:space="preserve"> back-end procedure development</w:t>
      </w:r>
      <w:r w:rsidRPr="00EE66E5">
        <w:rPr>
          <w:rFonts w:ascii="Book Antiqua" w:hAnsi="Book Antiqua"/>
          <w:sz w:val="20"/>
          <w:szCs w:val="20"/>
        </w:rPr>
        <w:t xml:space="preserve"> for </w:t>
      </w:r>
      <w:r w:rsidR="00653C1A" w:rsidRPr="00EE66E5">
        <w:rPr>
          <w:rFonts w:ascii="Book Antiqua" w:hAnsi="Book Antiqua"/>
          <w:sz w:val="20"/>
          <w:szCs w:val="20"/>
        </w:rPr>
        <w:t>d</w:t>
      </w:r>
      <w:r w:rsidRPr="00EE66E5">
        <w:rPr>
          <w:rFonts w:ascii="Book Antiqua" w:hAnsi="Book Antiqua"/>
          <w:sz w:val="20"/>
          <w:szCs w:val="20"/>
        </w:rPr>
        <w:t>atabas</w:t>
      </w:r>
      <w:r w:rsidR="00653C1A" w:rsidRPr="00EE66E5">
        <w:rPr>
          <w:rFonts w:ascii="Book Antiqua" w:hAnsi="Book Antiqua"/>
          <w:sz w:val="20"/>
          <w:szCs w:val="20"/>
        </w:rPr>
        <w:t>es using Oracle 9i/</w:t>
      </w:r>
      <w:r w:rsidRPr="00EE66E5">
        <w:rPr>
          <w:rFonts w:ascii="Book Antiqua" w:hAnsi="Book Antiqua"/>
          <w:sz w:val="20"/>
          <w:szCs w:val="20"/>
        </w:rPr>
        <w:t xml:space="preserve">10g, SQL and PL/SQL. </w:t>
      </w:r>
    </w:p>
    <w:p w14:paraId="53CEA613" w14:textId="77777777" w:rsidR="00CD08EB" w:rsidRPr="00EE66E5" w:rsidRDefault="00CD08EB" w:rsidP="00EE66E5">
      <w:pPr>
        <w:pStyle w:val="ListParagraph"/>
        <w:numPr>
          <w:ilvl w:val="0"/>
          <w:numId w:val="15"/>
        </w:numPr>
        <w:jc w:val="both"/>
        <w:outlineLvl w:val="0"/>
        <w:rPr>
          <w:rFonts w:ascii="Book Antiqua" w:hAnsi="Book Antiqua"/>
          <w:sz w:val="20"/>
          <w:szCs w:val="20"/>
        </w:rPr>
      </w:pPr>
      <w:r w:rsidRPr="00EE66E5">
        <w:rPr>
          <w:rFonts w:ascii="Book Antiqua" w:hAnsi="Book Antiqua"/>
          <w:sz w:val="20"/>
          <w:szCs w:val="20"/>
        </w:rPr>
        <w:t xml:space="preserve">Experience in Microservices-Spring Boot, Pivotal Cloud Foundry and Spring Boot. </w:t>
      </w:r>
    </w:p>
    <w:p w14:paraId="39C61306" w14:textId="77777777" w:rsidR="00CD08EB" w:rsidRDefault="00CD08EB" w:rsidP="00EE66E5">
      <w:pPr>
        <w:pStyle w:val="ListParagraph"/>
        <w:numPr>
          <w:ilvl w:val="0"/>
          <w:numId w:val="15"/>
        </w:numPr>
        <w:jc w:val="both"/>
        <w:outlineLvl w:val="0"/>
        <w:rPr>
          <w:rFonts w:ascii="Book Antiqua" w:hAnsi="Book Antiqua"/>
          <w:sz w:val="20"/>
          <w:szCs w:val="20"/>
        </w:rPr>
      </w:pPr>
      <w:r w:rsidRPr="00EE66E5">
        <w:rPr>
          <w:rFonts w:ascii="Book Antiqua" w:hAnsi="Book Antiqua"/>
          <w:sz w:val="20"/>
          <w:szCs w:val="20"/>
        </w:rPr>
        <w:t xml:space="preserve">Expertise in J2EE Architecture using Java, JDBC, Java Beans, EJB, Servlets, JSP, JMS, </w:t>
      </w:r>
      <w:r w:rsidR="008713A9" w:rsidRPr="00EE66E5">
        <w:rPr>
          <w:rFonts w:ascii="Book Antiqua" w:hAnsi="Book Antiqua"/>
          <w:sz w:val="20"/>
          <w:szCs w:val="20"/>
        </w:rPr>
        <w:t>Struts,</w:t>
      </w:r>
      <w:r w:rsidRPr="00EE66E5">
        <w:rPr>
          <w:rFonts w:ascii="Book Antiqua" w:hAnsi="Book Antiqua"/>
          <w:sz w:val="20"/>
          <w:szCs w:val="20"/>
        </w:rPr>
        <w:t xml:space="preserve"> ANT, Log4J, UML, XML, CSS, HTML, and JavaScript.  </w:t>
      </w:r>
    </w:p>
    <w:p w14:paraId="1A25A0AD" w14:textId="77777777" w:rsidR="002C33FA" w:rsidRPr="00EE66E5" w:rsidRDefault="002C33FA" w:rsidP="002C33FA">
      <w:pPr>
        <w:pStyle w:val="ListParagraph"/>
        <w:numPr>
          <w:ilvl w:val="0"/>
          <w:numId w:val="15"/>
        </w:numPr>
        <w:jc w:val="both"/>
        <w:outlineLvl w:val="0"/>
        <w:rPr>
          <w:rFonts w:ascii="Book Antiqua" w:hAnsi="Book Antiqua"/>
          <w:sz w:val="20"/>
          <w:szCs w:val="20"/>
        </w:rPr>
      </w:pPr>
      <w:r w:rsidRPr="00EE66E5">
        <w:rPr>
          <w:rFonts w:ascii="Book Antiqua" w:hAnsi="Book Antiqua"/>
          <w:sz w:val="20"/>
          <w:szCs w:val="20"/>
        </w:rPr>
        <w:t xml:space="preserve">Expertise in developing GUI using Web-Development technologies like HTML, JavaScript, TypeScript, CSS, HTML5, React JS, Bootstrap, Spring boot, JSF and jQuery.  </w:t>
      </w:r>
    </w:p>
    <w:p w14:paraId="7ED4AB23" w14:textId="77777777" w:rsidR="00CD08EB" w:rsidRPr="00EE66E5" w:rsidRDefault="00CD08EB" w:rsidP="00EE66E5">
      <w:pPr>
        <w:pStyle w:val="ListParagraph"/>
        <w:numPr>
          <w:ilvl w:val="0"/>
          <w:numId w:val="15"/>
        </w:numPr>
        <w:jc w:val="both"/>
        <w:outlineLvl w:val="0"/>
        <w:rPr>
          <w:rFonts w:ascii="Book Antiqua" w:hAnsi="Book Antiqua"/>
          <w:sz w:val="20"/>
          <w:szCs w:val="20"/>
        </w:rPr>
      </w:pPr>
      <w:r w:rsidRPr="00EE66E5">
        <w:rPr>
          <w:rFonts w:ascii="Book Antiqua" w:hAnsi="Book Antiqua"/>
          <w:sz w:val="20"/>
          <w:szCs w:val="20"/>
        </w:rPr>
        <w:t>Expertise in Spring framework, extensively used Spring DI, Sprin</w:t>
      </w:r>
      <w:r w:rsidR="00653C1A" w:rsidRPr="00EE66E5">
        <w:rPr>
          <w:rFonts w:ascii="Book Antiqua" w:hAnsi="Book Antiqua"/>
          <w:sz w:val="20"/>
          <w:szCs w:val="20"/>
        </w:rPr>
        <w:t>g AOP, Spring JDBC templates,</w:t>
      </w:r>
      <w:r w:rsidRPr="00EE66E5">
        <w:rPr>
          <w:rFonts w:ascii="Book Antiqua" w:hAnsi="Book Antiqua"/>
          <w:sz w:val="20"/>
          <w:szCs w:val="20"/>
        </w:rPr>
        <w:t xml:space="preserve"> Spring MVC.  </w:t>
      </w:r>
    </w:p>
    <w:p w14:paraId="50F620DC" w14:textId="77777777" w:rsidR="00CD08EB" w:rsidRPr="00EE66E5" w:rsidRDefault="00CD08EB" w:rsidP="00EE66E5">
      <w:pPr>
        <w:pStyle w:val="ListParagraph"/>
        <w:numPr>
          <w:ilvl w:val="0"/>
          <w:numId w:val="15"/>
        </w:numPr>
        <w:jc w:val="both"/>
        <w:outlineLvl w:val="0"/>
        <w:rPr>
          <w:rFonts w:ascii="Book Antiqua" w:hAnsi="Book Antiqua"/>
          <w:sz w:val="20"/>
          <w:szCs w:val="20"/>
        </w:rPr>
      </w:pPr>
      <w:r w:rsidRPr="00EE66E5">
        <w:rPr>
          <w:rFonts w:ascii="Book Antiqua" w:hAnsi="Book Antiqua"/>
          <w:sz w:val="20"/>
          <w:szCs w:val="20"/>
        </w:rPr>
        <w:t xml:space="preserve">Expertise in using Hibernate, extensively used Entity Class Associations, Criteria Queries and Projections.  </w:t>
      </w:r>
    </w:p>
    <w:p w14:paraId="0D5781B9" w14:textId="77777777" w:rsidR="00CD08EB" w:rsidRPr="00EE66E5" w:rsidRDefault="00CD08EB" w:rsidP="00EE66E5">
      <w:pPr>
        <w:pStyle w:val="ListParagraph"/>
        <w:numPr>
          <w:ilvl w:val="0"/>
          <w:numId w:val="15"/>
        </w:numPr>
        <w:jc w:val="both"/>
        <w:outlineLvl w:val="0"/>
        <w:rPr>
          <w:rFonts w:ascii="Book Antiqua" w:hAnsi="Book Antiqua"/>
          <w:sz w:val="20"/>
          <w:szCs w:val="20"/>
        </w:rPr>
      </w:pPr>
      <w:r w:rsidRPr="00EE66E5">
        <w:rPr>
          <w:rFonts w:ascii="Book Antiqua" w:hAnsi="Book Antiqua"/>
          <w:sz w:val="20"/>
          <w:szCs w:val="20"/>
        </w:rPr>
        <w:t xml:space="preserve">Expertise in server-side development with JDBC, JMS, Servlet, MVC architecture, Java Beans, XML. Proficient in XML technologies like XSL, XSLT, SAX, DOM, XPath, WSDL, DTD, XSD, SOA, JAXB, Apache Axis.  </w:t>
      </w:r>
    </w:p>
    <w:p w14:paraId="71185BF6" w14:textId="77777777" w:rsidR="00CD08EB" w:rsidRPr="00EE66E5" w:rsidRDefault="00CD08EB" w:rsidP="00EE66E5">
      <w:pPr>
        <w:pStyle w:val="ListParagraph"/>
        <w:numPr>
          <w:ilvl w:val="0"/>
          <w:numId w:val="15"/>
        </w:numPr>
        <w:jc w:val="both"/>
        <w:outlineLvl w:val="0"/>
        <w:rPr>
          <w:rFonts w:ascii="Book Antiqua" w:hAnsi="Book Antiqua"/>
          <w:sz w:val="20"/>
          <w:szCs w:val="20"/>
        </w:rPr>
      </w:pPr>
      <w:r w:rsidRPr="00EE66E5">
        <w:rPr>
          <w:rFonts w:ascii="Book Antiqua" w:hAnsi="Book Antiqua"/>
          <w:sz w:val="20"/>
          <w:szCs w:val="20"/>
        </w:rPr>
        <w:t xml:space="preserve">Experience working with SOAP and Restful Web Service.  </w:t>
      </w:r>
    </w:p>
    <w:p w14:paraId="4E8CF0B1" w14:textId="144CE437" w:rsidR="00CD08EB" w:rsidRPr="00EE66E5" w:rsidRDefault="00CD08EB" w:rsidP="00EE66E5">
      <w:pPr>
        <w:pStyle w:val="ListParagraph"/>
        <w:numPr>
          <w:ilvl w:val="0"/>
          <w:numId w:val="15"/>
        </w:numPr>
        <w:jc w:val="both"/>
        <w:outlineLvl w:val="0"/>
        <w:rPr>
          <w:rFonts w:ascii="Book Antiqua" w:hAnsi="Book Antiqua"/>
          <w:sz w:val="20"/>
          <w:szCs w:val="20"/>
        </w:rPr>
      </w:pPr>
      <w:r w:rsidRPr="00EE66E5">
        <w:rPr>
          <w:rFonts w:ascii="Book Antiqua" w:hAnsi="Book Antiqua"/>
          <w:sz w:val="20"/>
          <w:szCs w:val="20"/>
        </w:rPr>
        <w:t xml:space="preserve">Extensive experience using </w:t>
      </w:r>
      <w:r w:rsidR="000113D4">
        <w:rPr>
          <w:rFonts w:ascii="Book Antiqua" w:hAnsi="Book Antiqua"/>
          <w:sz w:val="20"/>
          <w:szCs w:val="20"/>
        </w:rPr>
        <w:t xml:space="preserve">Ant and </w:t>
      </w:r>
      <w:r w:rsidRPr="00EE66E5">
        <w:rPr>
          <w:rFonts w:ascii="Book Antiqua" w:hAnsi="Book Antiqua"/>
          <w:sz w:val="20"/>
          <w:szCs w:val="20"/>
        </w:rPr>
        <w:t xml:space="preserve">MAVEN to build the projects.  </w:t>
      </w:r>
    </w:p>
    <w:p w14:paraId="0FFA87C0" w14:textId="77777777" w:rsidR="00CD08EB" w:rsidRPr="00EE66E5" w:rsidRDefault="00CD08EB" w:rsidP="00EE66E5">
      <w:pPr>
        <w:pStyle w:val="ListParagraph"/>
        <w:numPr>
          <w:ilvl w:val="0"/>
          <w:numId w:val="15"/>
        </w:numPr>
        <w:jc w:val="both"/>
        <w:outlineLvl w:val="0"/>
        <w:rPr>
          <w:rFonts w:ascii="Book Antiqua" w:hAnsi="Book Antiqua"/>
          <w:sz w:val="20"/>
          <w:szCs w:val="20"/>
        </w:rPr>
      </w:pPr>
      <w:r w:rsidRPr="00EE66E5">
        <w:rPr>
          <w:rFonts w:ascii="Book Antiqua" w:hAnsi="Book Antiqua"/>
          <w:sz w:val="20"/>
          <w:szCs w:val="20"/>
        </w:rPr>
        <w:t xml:space="preserve">Comprehensive knowledge of physical and logical data modeling, performance tuning and monitoring.  </w:t>
      </w:r>
    </w:p>
    <w:p w14:paraId="1936953D" w14:textId="77777777" w:rsidR="00CD08EB" w:rsidRPr="00EE66E5" w:rsidRDefault="00CD08EB" w:rsidP="00EE66E5">
      <w:pPr>
        <w:pStyle w:val="ListParagraph"/>
        <w:numPr>
          <w:ilvl w:val="0"/>
          <w:numId w:val="15"/>
        </w:numPr>
        <w:jc w:val="both"/>
        <w:outlineLvl w:val="0"/>
        <w:rPr>
          <w:rFonts w:ascii="Book Antiqua" w:hAnsi="Book Antiqua"/>
          <w:sz w:val="20"/>
          <w:szCs w:val="20"/>
        </w:rPr>
      </w:pPr>
      <w:r w:rsidRPr="00EE66E5">
        <w:rPr>
          <w:rFonts w:ascii="Book Antiqua" w:hAnsi="Book Antiqua"/>
          <w:sz w:val="20"/>
          <w:szCs w:val="20"/>
        </w:rPr>
        <w:t xml:space="preserve">Hands-on experience working with Continuous Integration (CI) build-automation tools such as Maven, SVN, Jenkins, and Apache Ant.  </w:t>
      </w:r>
    </w:p>
    <w:p w14:paraId="5E07F962" w14:textId="77777777" w:rsidR="000C4DF4" w:rsidRPr="00EE66E5" w:rsidRDefault="000C4DF4" w:rsidP="00EE66E5">
      <w:pPr>
        <w:pStyle w:val="ListParagraph"/>
        <w:numPr>
          <w:ilvl w:val="0"/>
          <w:numId w:val="15"/>
        </w:numPr>
        <w:jc w:val="both"/>
        <w:outlineLvl w:val="0"/>
        <w:rPr>
          <w:rFonts w:ascii="Book Antiqua" w:hAnsi="Book Antiqua"/>
          <w:sz w:val="20"/>
          <w:szCs w:val="20"/>
        </w:rPr>
      </w:pPr>
      <w:r w:rsidRPr="00EE66E5">
        <w:rPr>
          <w:rFonts w:ascii="Book Antiqua" w:hAnsi="Book Antiqua"/>
          <w:sz w:val="20"/>
          <w:szCs w:val="20"/>
        </w:rPr>
        <w:t>Experience with using Apache Kafka for scalable messaging system to have java applications produce and consume messages through it.</w:t>
      </w:r>
    </w:p>
    <w:p w14:paraId="6963DEDC" w14:textId="5F566163" w:rsidR="00CD08EB" w:rsidRPr="00EE66E5" w:rsidRDefault="00CD08EB" w:rsidP="00EE66E5">
      <w:pPr>
        <w:pStyle w:val="ListParagraph"/>
        <w:numPr>
          <w:ilvl w:val="0"/>
          <w:numId w:val="15"/>
        </w:numPr>
        <w:jc w:val="both"/>
        <w:outlineLvl w:val="0"/>
        <w:rPr>
          <w:rFonts w:ascii="Book Antiqua" w:hAnsi="Book Antiqua"/>
          <w:sz w:val="20"/>
          <w:szCs w:val="20"/>
        </w:rPr>
      </w:pPr>
      <w:r w:rsidRPr="00EE66E5">
        <w:rPr>
          <w:rFonts w:ascii="Book Antiqua" w:hAnsi="Book Antiqua"/>
          <w:sz w:val="20"/>
          <w:szCs w:val="20"/>
        </w:rPr>
        <w:t>Experience on SOA and Web Services like SOAP (JAX-WS) &amp;</w:t>
      </w:r>
      <w:r w:rsidR="002C33FA">
        <w:rPr>
          <w:rFonts w:ascii="Book Antiqua" w:hAnsi="Book Antiqua"/>
          <w:sz w:val="20"/>
          <w:szCs w:val="20"/>
        </w:rPr>
        <w:t xml:space="preserve"> </w:t>
      </w:r>
      <w:r w:rsidRPr="00EE66E5">
        <w:rPr>
          <w:rFonts w:ascii="Book Antiqua" w:hAnsi="Book Antiqua"/>
          <w:sz w:val="20"/>
          <w:szCs w:val="20"/>
        </w:rPr>
        <w:t>REST (JAX-RS) using different frameworks like Spring-WS</w:t>
      </w:r>
      <w:r w:rsidR="002C33FA">
        <w:rPr>
          <w:rFonts w:ascii="Book Antiqua" w:hAnsi="Book Antiqua"/>
          <w:sz w:val="20"/>
          <w:szCs w:val="20"/>
        </w:rPr>
        <w:t xml:space="preserve"> and </w:t>
      </w:r>
      <w:r w:rsidR="002C33FA" w:rsidRPr="00EE66E5">
        <w:rPr>
          <w:rFonts w:ascii="Book Antiqua" w:hAnsi="Book Antiqua"/>
          <w:sz w:val="20"/>
          <w:szCs w:val="20"/>
        </w:rPr>
        <w:t>Jersey</w:t>
      </w:r>
      <w:r w:rsidRPr="00EE66E5">
        <w:rPr>
          <w:rFonts w:ascii="Book Antiqua" w:hAnsi="Book Antiqua"/>
          <w:sz w:val="20"/>
          <w:szCs w:val="20"/>
        </w:rPr>
        <w:t xml:space="preserve">.  </w:t>
      </w:r>
    </w:p>
    <w:p w14:paraId="376991E9" w14:textId="77777777" w:rsidR="00CD08EB" w:rsidRPr="00EE66E5" w:rsidRDefault="00CD08EB" w:rsidP="00EE66E5">
      <w:pPr>
        <w:pStyle w:val="ListParagraph"/>
        <w:numPr>
          <w:ilvl w:val="0"/>
          <w:numId w:val="15"/>
        </w:numPr>
        <w:jc w:val="both"/>
        <w:outlineLvl w:val="0"/>
        <w:rPr>
          <w:rFonts w:ascii="Book Antiqua" w:hAnsi="Book Antiqua"/>
          <w:sz w:val="20"/>
          <w:szCs w:val="20"/>
        </w:rPr>
      </w:pPr>
      <w:r w:rsidRPr="00EE66E5">
        <w:rPr>
          <w:rFonts w:ascii="Book Antiqua" w:hAnsi="Book Antiqua"/>
          <w:sz w:val="20"/>
          <w:szCs w:val="20"/>
        </w:rPr>
        <w:t>Extensive experienc</w:t>
      </w:r>
      <w:r w:rsidR="00FE174A" w:rsidRPr="00EE66E5">
        <w:rPr>
          <w:rFonts w:ascii="Book Antiqua" w:hAnsi="Book Antiqua"/>
          <w:sz w:val="20"/>
          <w:szCs w:val="20"/>
        </w:rPr>
        <w:t xml:space="preserve">e of using IDE tools Eclipse, </w:t>
      </w:r>
      <w:r w:rsidR="00FB54EB" w:rsidRPr="00EE66E5">
        <w:rPr>
          <w:rFonts w:ascii="Book Antiqua" w:hAnsi="Book Antiqua"/>
          <w:sz w:val="20"/>
          <w:szCs w:val="20"/>
        </w:rPr>
        <w:t>NetBeans</w:t>
      </w:r>
      <w:r w:rsidR="00FE174A" w:rsidRPr="00EE66E5">
        <w:rPr>
          <w:rFonts w:ascii="Book Antiqua" w:hAnsi="Book Antiqua"/>
          <w:sz w:val="20"/>
          <w:szCs w:val="20"/>
        </w:rPr>
        <w:t xml:space="preserve">, IntelliJ IDEA for </w:t>
      </w:r>
      <w:r w:rsidRPr="00EE66E5">
        <w:rPr>
          <w:rFonts w:ascii="Book Antiqua" w:hAnsi="Book Antiqua"/>
          <w:sz w:val="20"/>
          <w:szCs w:val="20"/>
        </w:rPr>
        <w:t>J2EE</w:t>
      </w:r>
      <w:r w:rsidR="0057445E" w:rsidRPr="00EE66E5">
        <w:rPr>
          <w:rFonts w:ascii="Book Antiqua" w:hAnsi="Book Antiqua"/>
          <w:sz w:val="20"/>
          <w:szCs w:val="20"/>
        </w:rPr>
        <w:t xml:space="preserve"> a</w:t>
      </w:r>
      <w:r w:rsidRPr="00EE66E5">
        <w:rPr>
          <w:rFonts w:ascii="Book Antiqua" w:hAnsi="Book Antiqua"/>
          <w:sz w:val="20"/>
          <w:szCs w:val="20"/>
        </w:rPr>
        <w:t xml:space="preserve">pplication development.  </w:t>
      </w:r>
    </w:p>
    <w:p w14:paraId="680F7860" w14:textId="77777777" w:rsidR="00CD08EB" w:rsidRPr="00EE66E5" w:rsidRDefault="00CD08EB" w:rsidP="00EE66E5">
      <w:pPr>
        <w:pStyle w:val="ListParagraph"/>
        <w:numPr>
          <w:ilvl w:val="0"/>
          <w:numId w:val="15"/>
        </w:numPr>
        <w:jc w:val="both"/>
        <w:outlineLvl w:val="0"/>
        <w:rPr>
          <w:rFonts w:ascii="Book Antiqua" w:hAnsi="Book Antiqua"/>
          <w:sz w:val="20"/>
          <w:szCs w:val="20"/>
        </w:rPr>
      </w:pPr>
      <w:r w:rsidRPr="00EE66E5">
        <w:rPr>
          <w:rFonts w:ascii="Book Antiqua" w:hAnsi="Book Antiqua"/>
          <w:sz w:val="20"/>
          <w:szCs w:val="20"/>
        </w:rPr>
        <w:t xml:space="preserve">Experience in working on web servers like Apache and application servers like Web logic, Tomcat, </w:t>
      </w:r>
      <w:r w:rsidR="00653C1A" w:rsidRPr="00EE66E5">
        <w:rPr>
          <w:rFonts w:ascii="Book Antiqua" w:hAnsi="Book Antiqua"/>
          <w:sz w:val="20"/>
          <w:szCs w:val="20"/>
        </w:rPr>
        <w:t>Web sphere</w:t>
      </w:r>
      <w:r w:rsidRPr="00EE66E5">
        <w:rPr>
          <w:rFonts w:ascii="Book Antiqua" w:hAnsi="Book Antiqua"/>
          <w:sz w:val="20"/>
          <w:szCs w:val="20"/>
        </w:rPr>
        <w:t xml:space="preserve"> to deploy code.  </w:t>
      </w:r>
    </w:p>
    <w:p w14:paraId="3AE63EE1" w14:textId="77777777" w:rsidR="00CD08EB" w:rsidRPr="00EE66E5" w:rsidRDefault="00CD08EB" w:rsidP="00EE66E5">
      <w:pPr>
        <w:pStyle w:val="ListParagraph"/>
        <w:numPr>
          <w:ilvl w:val="0"/>
          <w:numId w:val="15"/>
        </w:numPr>
        <w:jc w:val="both"/>
        <w:outlineLvl w:val="0"/>
        <w:rPr>
          <w:rFonts w:ascii="Book Antiqua" w:hAnsi="Book Antiqua"/>
          <w:sz w:val="20"/>
          <w:szCs w:val="20"/>
        </w:rPr>
      </w:pPr>
      <w:r w:rsidRPr="00EE66E5">
        <w:rPr>
          <w:rFonts w:ascii="Book Antiqua" w:hAnsi="Book Antiqua"/>
          <w:sz w:val="20"/>
          <w:szCs w:val="20"/>
        </w:rPr>
        <w:t xml:space="preserve">Experience on Web Services, SOAP, JAX-RPC, WSDL, JSF, HIBERNATE, EJB, XM. </w:t>
      </w:r>
    </w:p>
    <w:p w14:paraId="626DCB6F" w14:textId="2D7A018C" w:rsidR="00CD08EB" w:rsidRPr="00EE66E5" w:rsidRDefault="00DE0AE8" w:rsidP="00EE66E5">
      <w:pPr>
        <w:pStyle w:val="ListParagraph"/>
        <w:numPr>
          <w:ilvl w:val="0"/>
          <w:numId w:val="15"/>
        </w:numPr>
        <w:jc w:val="both"/>
        <w:outlineLvl w:val="0"/>
        <w:rPr>
          <w:rFonts w:ascii="Book Antiqua" w:hAnsi="Book Antiqua"/>
          <w:sz w:val="20"/>
          <w:szCs w:val="20"/>
        </w:rPr>
      </w:pPr>
      <w:r w:rsidRPr="00EE66E5">
        <w:rPr>
          <w:rFonts w:ascii="Book Antiqua" w:hAnsi="Book Antiqua"/>
          <w:sz w:val="20"/>
          <w:szCs w:val="20"/>
        </w:rPr>
        <w:t>Have good experience using Version Control</w:t>
      </w:r>
      <w:r w:rsidR="00CD08EB" w:rsidRPr="00EE66E5">
        <w:rPr>
          <w:rFonts w:ascii="Book Antiqua" w:hAnsi="Book Antiqua"/>
          <w:sz w:val="20"/>
          <w:szCs w:val="20"/>
        </w:rPr>
        <w:t xml:space="preserve"> tools (CVS, VSS, Subversion, </w:t>
      </w:r>
      <w:r w:rsidR="002C33FA">
        <w:rPr>
          <w:rFonts w:ascii="Book Antiqua" w:hAnsi="Book Antiqua"/>
          <w:sz w:val="20"/>
          <w:szCs w:val="20"/>
        </w:rPr>
        <w:t>PVCS</w:t>
      </w:r>
      <w:r w:rsidR="00CD08EB" w:rsidRPr="00EE66E5">
        <w:rPr>
          <w:rFonts w:ascii="Book Antiqua" w:hAnsi="Book Antiqua"/>
          <w:sz w:val="20"/>
          <w:szCs w:val="20"/>
        </w:rPr>
        <w:t>) and defect tracking tools like</w:t>
      </w:r>
      <w:r w:rsidR="002C33FA">
        <w:rPr>
          <w:rFonts w:ascii="Book Antiqua" w:hAnsi="Book Antiqua"/>
          <w:sz w:val="20"/>
          <w:szCs w:val="20"/>
        </w:rPr>
        <w:t xml:space="preserve"> </w:t>
      </w:r>
      <w:r w:rsidR="00CD08EB" w:rsidRPr="00EE66E5">
        <w:rPr>
          <w:rFonts w:ascii="Book Antiqua" w:hAnsi="Book Antiqua"/>
          <w:sz w:val="20"/>
          <w:szCs w:val="20"/>
        </w:rPr>
        <w:t xml:space="preserve">Quality Center.  </w:t>
      </w:r>
    </w:p>
    <w:p w14:paraId="29224F65" w14:textId="4C4339C8" w:rsidR="00CD08EB" w:rsidRPr="00EE66E5" w:rsidRDefault="00CD08EB" w:rsidP="00EE66E5">
      <w:pPr>
        <w:pStyle w:val="ListParagraph"/>
        <w:numPr>
          <w:ilvl w:val="0"/>
          <w:numId w:val="15"/>
        </w:numPr>
        <w:jc w:val="both"/>
        <w:outlineLvl w:val="0"/>
        <w:rPr>
          <w:rFonts w:ascii="Book Antiqua" w:hAnsi="Book Antiqua"/>
          <w:sz w:val="20"/>
          <w:szCs w:val="20"/>
        </w:rPr>
      </w:pPr>
      <w:r w:rsidRPr="00EE66E5">
        <w:rPr>
          <w:rFonts w:ascii="Book Antiqua" w:hAnsi="Book Antiqua"/>
          <w:sz w:val="20"/>
          <w:szCs w:val="20"/>
        </w:rPr>
        <w:t>Proficient in SQL, PL/SQL, T-SQL, Views, Functions, Stored Procedures and Triggers</w:t>
      </w:r>
      <w:r w:rsidR="002C33FA">
        <w:rPr>
          <w:rFonts w:ascii="Book Antiqua" w:hAnsi="Book Antiqua"/>
          <w:sz w:val="20"/>
          <w:szCs w:val="20"/>
        </w:rPr>
        <w:t xml:space="preserve"> </w:t>
      </w:r>
      <w:r w:rsidR="002C33FA" w:rsidRPr="00EE66E5">
        <w:rPr>
          <w:rFonts w:ascii="Book Antiqua" w:hAnsi="Book Antiqua"/>
          <w:sz w:val="20"/>
          <w:szCs w:val="20"/>
        </w:rPr>
        <w:t>and Views.</w:t>
      </w:r>
      <w:r w:rsidRPr="00EE66E5">
        <w:rPr>
          <w:rFonts w:ascii="Book Antiqua" w:hAnsi="Book Antiqua"/>
          <w:sz w:val="20"/>
          <w:szCs w:val="20"/>
        </w:rPr>
        <w:t xml:space="preserve">  </w:t>
      </w:r>
    </w:p>
    <w:p w14:paraId="244CA904" w14:textId="2A0CFB34" w:rsidR="00CD08EB" w:rsidRPr="00EE66E5" w:rsidRDefault="00CD08EB" w:rsidP="00EE66E5">
      <w:pPr>
        <w:pStyle w:val="ListParagraph"/>
        <w:numPr>
          <w:ilvl w:val="0"/>
          <w:numId w:val="15"/>
        </w:numPr>
        <w:jc w:val="both"/>
        <w:outlineLvl w:val="0"/>
        <w:rPr>
          <w:rFonts w:ascii="Book Antiqua" w:hAnsi="Book Antiqua"/>
          <w:sz w:val="20"/>
          <w:szCs w:val="20"/>
        </w:rPr>
      </w:pPr>
      <w:r w:rsidRPr="00EE66E5">
        <w:rPr>
          <w:rFonts w:ascii="Book Antiqua" w:hAnsi="Book Antiqua"/>
          <w:sz w:val="20"/>
          <w:szCs w:val="20"/>
        </w:rPr>
        <w:t xml:space="preserve">Having hands on experience in deploying web and J2EE enterprise applications on WebLogic, WebSphere, </w:t>
      </w:r>
      <w:r w:rsidR="002C33FA">
        <w:rPr>
          <w:rFonts w:ascii="Book Antiqua" w:hAnsi="Book Antiqua"/>
          <w:sz w:val="20"/>
          <w:szCs w:val="20"/>
        </w:rPr>
        <w:t xml:space="preserve">Apache </w:t>
      </w:r>
      <w:r w:rsidRPr="00EE66E5">
        <w:rPr>
          <w:rFonts w:ascii="Book Antiqua" w:hAnsi="Book Antiqua"/>
          <w:sz w:val="20"/>
          <w:szCs w:val="20"/>
        </w:rPr>
        <w:t xml:space="preserve">Tomcat and </w:t>
      </w:r>
      <w:proofErr w:type="spellStart"/>
      <w:r w:rsidR="002C33FA">
        <w:rPr>
          <w:rFonts w:ascii="Book Antiqua" w:hAnsi="Book Antiqua"/>
          <w:sz w:val="20"/>
          <w:szCs w:val="20"/>
        </w:rPr>
        <w:t>GlassFish</w:t>
      </w:r>
      <w:proofErr w:type="spellEnd"/>
      <w:r w:rsidRPr="00EE66E5">
        <w:rPr>
          <w:rFonts w:ascii="Book Antiqua" w:hAnsi="Book Antiqua"/>
          <w:sz w:val="20"/>
          <w:szCs w:val="20"/>
        </w:rPr>
        <w:t xml:space="preserve"> Server.  </w:t>
      </w:r>
    </w:p>
    <w:p w14:paraId="2BFCB155" w14:textId="6455B5F6" w:rsidR="00CD08EB" w:rsidRDefault="00CD08EB" w:rsidP="00EE66E5">
      <w:pPr>
        <w:pStyle w:val="ListParagraph"/>
        <w:numPr>
          <w:ilvl w:val="0"/>
          <w:numId w:val="15"/>
        </w:numPr>
        <w:jc w:val="both"/>
        <w:outlineLvl w:val="0"/>
        <w:rPr>
          <w:rFonts w:ascii="Book Antiqua" w:hAnsi="Book Antiqua"/>
          <w:sz w:val="20"/>
          <w:szCs w:val="20"/>
        </w:rPr>
      </w:pPr>
      <w:r w:rsidRPr="00EE66E5">
        <w:rPr>
          <w:rFonts w:ascii="Book Antiqua" w:hAnsi="Book Antiqua"/>
          <w:sz w:val="20"/>
          <w:szCs w:val="20"/>
        </w:rPr>
        <w:t xml:space="preserve">Integrated Kafka with Flume for more efficient real-time event processing via </w:t>
      </w:r>
      <w:r w:rsidR="00D55504" w:rsidRPr="00EE66E5">
        <w:rPr>
          <w:rFonts w:ascii="Book Antiqua" w:hAnsi="Book Antiqua"/>
          <w:sz w:val="20"/>
          <w:szCs w:val="20"/>
        </w:rPr>
        <w:t>Kafka Source</w:t>
      </w:r>
      <w:r w:rsidRPr="00EE66E5">
        <w:rPr>
          <w:rFonts w:ascii="Book Antiqua" w:hAnsi="Book Antiqua"/>
          <w:sz w:val="20"/>
          <w:szCs w:val="20"/>
        </w:rPr>
        <w:t xml:space="preserve">. </w:t>
      </w:r>
    </w:p>
    <w:p w14:paraId="7BD79A42" w14:textId="71F93F46" w:rsidR="002C33FA" w:rsidRPr="00EE66E5" w:rsidRDefault="002C33FA" w:rsidP="00EE66E5">
      <w:pPr>
        <w:pStyle w:val="ListParagraph"/>
        <w:numPr>
          <w:ilvl w:val="0"/>
          <w:numId w:val="15"/>
        </w:numPr>
        <w:jc w:val="both"/>
        <w:outlineLvl w:val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Experience working with Shell scripts to schedule jobs and </w:t>
      </w:r>
      <w:r w:rsidRPr="002C33FA">
        <w:rPr>
          <w:rFonts w:ascii="Book Antiqua" w:hAnsi="Book Antiqua" w:cs="Arial"/>
          <w:color w:val="222222"/>
          <w:sz w:val="20"/>
          <w:szCs w:val="20"/>
          <w:shd w:val="clear" w:color="auto" w:fill="FFFFFF"/>
        </w:rPr>
        <w:t>retrieval, sending, processing, transforming</w:t>
      </w:r>
      <w:r>
        <w:rPr>
          <w:rFonts w:ascii="Book Antiqua" w:hAnsi="Book Antiqua" w:cs="Arial"/>
          <w:color w:val="222222"/>
          <w:sz w:val="20"/>
          <w:szCs w:val="20"/>
          <w:shd w:val="clear" w:color="auto" w:fill="FFFFFF"/>
        </w:rPr>
        <w:t xml:space="preserve"> a file in Linux.</w:t>
      </w:r>
    </w:p>
    <w:p w14:paraId="182BCA2C" w14:textId="77777777" w:rsidR="00480D64" w:rsidRPr="00EE66E5" w:rsidRDefault="00480D64" w:rsidP="00EE66E5">
      <w:pPr>
        <w:pStyle w:val="ListParagraph"/>
        <w:numPr>
          <w:ilvl w:val="0"/>
          <w:numId w:val="15"/>
        </w:numPr>
        <w:jc w:val="both"/>
        <w:outlineLvl w:val="0"/>
        <w:rPr>
          <w:rFonts w:ascii="Book Antiqua" w:hAnsi="Book Antiqua"/>
          <w:sz w:val="20"/>
          <w:szCs w:val="20"/>
        </w:rPr>
      </w:pPr>
      <w:r w:rsidRPr="00EE66E5">
        <w:rPr>
          <w:rFonts w:ascii="Book Antiqua" w:hAnsi="Book Antiqua"/>
          <w:sz w:val="20"/>
          <w:szCs w:val="20"/>
        </w:rPr>
        <w:t>Worked with Jest for unit testing in frontend.</w:t>
      </w:r>
    </w:p>
    <w:p w14:paraId="62F7A79D" w14:textId="77777777" w:rsidR="00480D64" w:rsidRPr="00EE66E5" w:rsidRDefault="00480D64" w:rsidP="00EE66E5">
      <w:pPr>
        <w:pStyle w:val="ListParagraph"/>
        <w:numPr>
          <w:ilvl w:val="0"/>
          <w:numId w:val="15"/>
        </w:numPr>
        <w:jc w:val="both"/>
        <w:outlineLvl w:val="0"/>
        <w:rPr>
          <w:rFonts w:ascii="Book Antiqua" w:hAnsi="Book Antiqua"/>
          <w:sz w:val="20"/>
          <w:szCs w:val="20"/>
        </w:rPr>
      </w:pPr>
      <w:r w:rsidRPr="00EE66E5">
        <w:rPr>
          <w:rFonts w:ascii="Book Antiqua" w:hAnsi="Book Antiqua"/>
          <w:sz w:val="20"/>
          <w:szCs w:val="20"/>
        </w:rPr>
        <w:t>Used Splunk to check the logs at API level, micro service level or at integration factory level.</w:t>
      </w:r>
    </w:p>
    <w:p w14:paraId="0811C741" w14:textId="77777777" w:rsidR="00CD08EB" w:rsidRDefault="00CD08EB" w:rsidP="00EE66E5">
      <w:pPr>
        <w:pStyle w:val="ListParagraph"/>
        <w:numPr>
          <w:ilvl w:val="0"/>
          <w:numId w:val="15"/>
        </w:numPr>
        <w:jc w:val="both"/>
        <w:outlineLvl w:val="0"/>
        <w:rPr>
          <w:rFonts w:ascii="Book Antiqua" w:hAnsi="Book Antiqua"/>
          <w:sz w:val="20"/>
          <w:szCs w:val="20"/>
        </w:rPr>
      </w:pPr>
      <w:r w:rsidRPr="00EE66E5">
        <w:rPr>
          <w:rFonts w:ascii="Book Antiqua" w:hAnsi="Book Antiqua"/>
          <w:sz w:val="20"/>
          <w:szCs w:val="20"/>
        </w:rPr>
        <w:t xml:space="preserve">Experienced in methodologies like Iterative, Agile, Scrum and waterfall approaches.  </w:t>
      </w:r>
    </w:p>
    <w:p w14:paraId="044F1FEA" w14:textId="77777777" w:rsidR="002C33FA" w:rsidRPr="00EE66E5" w:rsidRDefault="002C33FA" w:rsidP="002C33FA">
      <w:pPr>
        <w:pStyle w:val="ListParagraph"/>
        <w:numPr>
          <w:ilvl w:val="0"/>
          <w:numId w:val="15"/>
        </w:numPr>
        <w:jc w:val="both"/>
        <w:outlineLvl w:val="0"/>
        <w:rPr>
          <w:rFonts w:ascii="Book Antiqua" w:hAnsi="Book Antiqua"/>
          <w:sz w:val="20"/>
          <w:szCs w:val="20"/>
        </w:rPr>
      </w:pPr>
      <w:r w:rsidRPr="00EE66E5">
        <w:rPr>
          <w:rFonts w:ascii="Book Antiqua" w:hAnsi="Book Antiqua"/>
          <w:sz w:val="20"/>
          <w:szCs w:val="20"/>
        </w:rPr>
        <w:t xml:space="preserve">Experience working with Agile SCRUM methodology and working in pair.  </w:t>
      </w:r>
    </w:p>
    <w:p w14:paraId="2D15D08C" w14:textId="5E62F4CF" w:rsidR="00CD08EB" w:rsidRPr="00EE66E5" w:rsidRDefault="00CD08EB" w:rsidP="002C33FA">
      <w:pPr>
        <w:pStyle w:val="ListParagraph"/>
        <w:jc w:val="both"/>
        <w:outlineLvl w:val="0"/>
        <w:rPr>
          <w:rFonts w:ascii="Book Antiqua" w:hAnsi="Book Antiqua"/>
          <w:sz w:val="20"/>
          <w:szCs w:val="20"/>
        </w:rPr>
      </w:pPr>
    </w:p>
    <w:p w14:paraId="38EE4CB9" w14:textId="77777777" w:rsidR="00E25867" w:rsidRPr="00EE66E5" w:rsidRDefault="00E25867" w:rsidP="00EE66E5">
      <w:pPr>
        <w:autoSpaceDE/>
        <w:autoSpaceDN/>
        <w:ind w:left="360"/>
        <w:jc w:val="both"/>
        <w:outlineLvl w:val="0"/>
        <w:rPr>
          <w:rFonts w:ascii="Book Antiqua" w:hAnsi="Book Antiqua"/>
        </w:rPr>
      </w:pPr>
    </w:p>
    <w:p w14:paraId="29022216" w14:textId="77777777" w:rsidR="005205AE" w:rsidRPr="00EE66E5" w:rsidRDefault="00EE66E5" w:rsidP="00EE66E5">
      <w:pPr>
        <w:autoSpaceDE/>
        <w:autoSpaceDN/>
        <w:jc w:val="both"/>
        <w:outlineLvl w:val="0"/>
        <w:rPr>
          <w:rFonts w:ascii="Book Antiqua" w:hAnsi="Book Antiqua"/>
          <w:b/>
          <w:lang w:val="fr-FR"/>
        </w:rPr>
      </w:pPr>
      <w:r w:rsidRPr="00EE66E5">
        <w:rPr>
          <w:rFonts w:ascii="Book Antiqua" w:eastAsiaTheme="minorEastAsia" w:hAnsi="Book Antiqua"/>
          <w:b/>
        </w:rPr>
        <w:t>Technical Skills:</w:t>
      </w:r>
    </w:p>
    <w:p w14:paraId="51E26767" w14:textId="77777777" w:rsidR="005205AE" w:rsidRPr="00EE66E5" w:rsidRDefault="005205AE" w:rsidP="00EE66E5">
      <w:pPr>
        <w:pStyle w:val="ListParagraph"/>
        <w:numPr>
          <w:ilvl w:val="0"/>
          <w:numId w:val="15"/>
        </w:numPr>
        <w:jc w:val="both"/>
        <w:outlineLvl w:val="0"/>
        <w:rPr>
          <w:rFonts w:ascii="Book Antiqua" w:hAnsi="Book Antiqua"/>
          <w:sz w:val="20"/>
          <w:szCs w:val="20"/>
        </w:rPr>
      </w:pPr>
      <w:r w:rsidRPr="00EE66E5">
        <w:rPr>
          <w:rFonts w:ascii="Book Antiqua" w:hAnsi="Book Antiqua"/>
          <w:b/>
          <w:sz w:val="20"/>
          <w:szCs w:val="20"/>
        </w:rPr>
        <w:t>Program</w:t>
      </w:r>
      <w:r w:rsidR="00EE66E5" w:rsidRPr="00EE66E5">
        <w:rPr>
          <w:rFonts w:ascii="Book Antiqua" w:hAnsi="Book Antiqua"/>
          <w:b/>
          <w:sz w:val="20"/>
          <w:szCs w:val="20"/>
        </w:rPr>
        <w:t>ing languages:</w:t>
      </w:r>
      <w:r w:rsidRPr="00EE66E5">
        <w:rPr>
          <w:rFonts w:ascii="Book Antiqua" w:hAnsi="Book Antiqua"/>
          <w:sz w:val="20"/>
          <w:szCs w:val="20"/>
        </w:rPr>
        <w:t xml:space="preserve"> </w:t>
      </w:r>
      <w:r w:rsidR="00DF60FF" w:rsidRPr="00EE66E5">
        <w:rPr>
          <w:rFonts w:ascii="Book Antiqua" w:hAnsi="Book Antiqua"/>
          <w:sz w:val="20"/>
          <w:szCs w:val="20"/>
        </w:rPr>
        <w:t>Java,</w:t>
      </w:r>
      <w:r w:rsidRPr="00EE66E5">
        <w:rPr>
          <w:rFonts w:ascii="Book Antiqua" w:hAnsi="Book Antiqua"/>
          <w:sz w:val="20"/>
          <w:szCs w:val="20"/>
        </w:rPr>
        <w:t xml:space="preserve"> SQL, PL/SQL, UML.</w:t>
      </w:r>
    </w:p>
    <w:p w14:paraId="75A5CA35" w14:textId="77777777" w:rsidR="005205AE" w:rsidRPr="00EE66E5" w:rsidRDefault="005205AE" w:rsidP="00EE66E5">
      <w:pPr>
        <w:pStyle w:val="ListParagraph"/>
        <w:numPr>
          <w:ilvl w:val="0"/>
          <w:numId w:val="15"/>
        </w:numPr>
        <w:jc w:val="both"/>
        <w:outlineLvl w:val="0"/>
        <w:rPr>
          <w:rFonts w:ascii="Book Antiqua" w:hAnsi="Book Antiqua"/>
          <w:sz w:val="20"/>
          <w:szCs w:val="20"/>
        </w:rPr>
      </w:pPr>
      <w:r w:rsidRPr="00EE66E5">
        <w:rPr>
          <w:rFonts w:ascii="Book Antiqua" w:hAnsi="Book Antiqua"/>
          <w:b/>
          <w:sz w:val="20"/>
          <w:szCs w:val="20"/>
        </w:rPr>
        <w:t>Technologies:</w:t>
      </w:r>
      <w:r w:rsidRPr="00EE66E5">
        <w:rPr>
          <w:rFonts w:ascii="Book Antiqua" w:hAnsi="Book Antiqua"/>
          <w:sz w:val="20"/>
          <w:szCs w:val="20"/>
        </w:rPr>
        <w:t xml:space="preserve"> J2EE, EJB, JavaBeans, JSP, Servlets, JDBC, JSF, JNDI.</w:t>
      </w:r>
    </w:p>
    <w:p w14:paraId="744B53C1" w14:textId="3DE7C4F7" w:rsidR="005205AE" w:rsidRPr="00EE66E5" w:rsidRDefault="005205AE" w:rsidP="00EE66E5">
      <w:pPr>
        <w:pStyle w:val="ListParagraph"/>
        <w:numPr>
          <w:ilvl w:val="0"/>
          <w:numId w:val="15"/>
        </w:numPr>
        <w:jc w:val="both"/>
        <w:outlineLvl w:val="0"/>
        <w:rPr>
          <w:rFonts w:ascii="Book Antiqua" w:hAnsi="Book Antiqua"/>
          <w:sz w:val="20"/>
          <w:szCs w:val="20"/>
        </w:rPr>
      </w:pPr>
      <w:r w:rsidRPr="00EE66E5">
        <w:rPr>
          <w:rFonts w:ascii="Book Antiqua" w:hAnsi="Book Antiqua"/>
          <w:b/>
          <w:sz w:val="20"/>
          <w:szCs w:val="20"/>
        </w:rPr>
        <w:t>Client side:</w:t>
      </w:r>
      <w:r w:rsidRPr="00EE66E5">
        <w:rPr>
          <w:rFonts w:ascii="Book Antiqua" w:hAnsi="Book Antiqua"/>
          <w:sz w:val="20"/>
          <w:szCs w:val="20"/>
        </w:rPr>
        <w:t xml:space="preserve"> HTML5, CSS3, </w:t>
      </w:r>
      <w:r w:rsidR="003323A4" w:rsidRPr="00EE66E5">
        <w:rPr>
          <w:rFonts w:ascii="Book Antiqua" w:hAnsi="Book Antiqua"/>
          <w:sz w:val="20"/>
          <w:szCs w:val="20"/>
        </w:rPr>
        <w:t>JavaScript,</w:t>
      </w:r>
      <w:r w:rsidR="00B03BE6" w:rsidRPr="00EE66E5">
        <w:rPr>
          <w:rFonts w:ascii="Book Antiqua" w:hAnsi="Book Antiqua"/>
          <w:sz w:val="20"/>
          <w:szCs w:val="20"/>
        </w:rPr>
        <w:t xml:space="preserve"> TypeScript,</w:t>
      </w:r>
      <w:r w:rsidR="003323A4" w:rsidRPr="00EE66E5">
        <w:rPr>
          <w:rFonts w:ascii="Book Antiqua" w:hAnsi="Book Antiqua"/>
          <w:sz w:val="20"/>
          <w:szCs w:val="20"/>
        </w:rPr>
        <w:t xml:space="preserve"> jQuery,</w:t>
      </w:r>
      <w:r w:rsidRPr="00EE66E5">
        <w:rPr>
          <w:rFonts w:ascii="Book Antiqua" w:hAnsi="Book Antiqua"/>
          <w:sz w:val="20"/>
          <w:szCs w:val="20"/>
        </w:rPr>
        <w:t xml:space="preserve"> ReactJ</w:t>
      </w:r>
      <w:r w:rsidR="004C2094">
        <w:rPr>
          <w:rFonts w:ascii="Book Antiqua" w:hAnsi="Book Antiqua"/>
          <w:sz w:val="20"/>
          <w:szCs w:val="20"/>
        </w:rPr>
        <w:t>S</w:t>
      </w:r>
      <w:r w:rsidRPr="00EE66E5">
        <w:rPr>
          <w:rFonts w:ascii="Book Antiqua" w:hAnsi="Book Antiqua"/>
          <w:sz w:val="20"/>
          <w:szCs w:val="20"/>
        </w:rPr>
        <w:t>, Bootstrap</w:t>
      </w:r>
      <w:r w:rsidR="001221B1" w:rsidRPr="00EE66E5">
        <w:rPr>
          <w:rFonts w:ascii="Book Antiqua" w:hAnsi="Book Antiqua"/>
          <w:sz w:val="20"/>
          <w:szCs w:val="20"/>
        </w:rPr>
        <w:t xml:space="preserve">, Jest, </w:t>
      </w:r>
      <w:proofErr w:type="spellStart"/>
      <w:r w:rsidR="001221B1" w:rsidRPr="00EE66E5">
        <w:rPr>
          <w:rFonts w:ascii="Book Antiqua" w:hAnsi="Book Antiqua"/>
          <w:sz w:val="20"/>
          <w:szCs w:val="20"/>
        </w:rPr>
        <w:t>loadash</w:t>
      </w:r>
      <w:proofErr w:type="spellEnd"/>
      <w:r w:rsidR="009E61FF">
        <w:rPr>
          <w:rFonts w:ascii="Book Antiqua" w:hAnsi="Book Antiqua"/>
          <w:sz w:val="20"/>
          <w:szCs w:val="20"/>
        </w:rPr>
        <w:t>.</w:t>
      </w:r>
    </w:p>
    <w:p w14:paraId="08D900BD" w14:textId="6F3E9A7A" w:rsidR="005205AE" w:rsidRPr="00EE66E5" w:rsidRDefault="005205AE" w:rsidP="00EE66E5">
      <w:pPr>
        <w:pStyle w:val="ListParagraph"/>
        <w:numPr>
          <w:ilvl w:val="0"/>
          <w:numId w:val="15"/>
        </w:numPr>
        <w:jc w:val="both"/>
        <w:outlineLvl w:val="0"/>
        <w:rPr>
          <w:rFonts w:ascii="Book Antiqua" w:hAnsi="Book Antiqua"/>
          <w:sz w:val="20"/>
          <w:szCs w:val="20"/>
        </w:rPr>
      </w:pPr>
      <w:r w:rsidRPr="00EE66E5">
        <w:rPr>
          <w:rFonts w:ascii="Book Antiqua" w:hAnsi="Book Antiqua"/>
          <w:b/>
          <w:sz w:val="20"/>
          <w:szCs w:val="20"/>
        </w:rPr>
        <w:t>Framework</w:t>
      </w:r>
      <w:r w:rsidR="009A43CE" w:rsidRPr="00EE66E5">
        <w:rPr>
          <w:rFonts w:ascii="Book Antiqua" w:hAnsi="Book Antiqua"/>
          <w:b/>
          <w:sz w:val="20"/>
          <w:szCs w:val="20"/>
        </w:rPr>
        <w:t>s</w:t>
      </w:r>
      <w:r w:rsidRPr="00EE66E5">
        <w:rPr>
          <w:rFonts w:ascii="Book Antiqua" w:hAnsi="Book Antiqua"/>
          <w:b/>
          <w:sz w:val="20"/>
          <w:szCs w:val="20"/>
        </w:rPr>
        <w:t>:</w:t>
      </w:r>
      <w:r w:rsidRPr="00EE66E5">
        <w:rPr>
          <w:rFonts w:ascii="Book Antiqua" w:hAnsi="Book Antiqua"/>
          <w:sz w:val="20"/>
          <w:szCs w:val="20"/>
        </w:rPr>
        <w:t xml:space="preserve"> Struts2, Spring, Spring Boot, Hibernate, Log4j, JMS (MQ)</w:t>
      </w:r>
      <w:r w:rsidR="009A43CE" w:rsidRPr="00EE66E5">
        <w:rPr>
          <w:rFonts w:ascii="Book Antiqua" w:hAnsi="Book Antiqua"/>
          <w:sz w:val="20"/>
          <w:szCs w:val="20"/>
        </w:rPr>
        <w:t>.</w:t>
      </w:r>
    </w:p>
    <w:p w14:paraId="07FDFC40" w14:textId="77777777" w:rsidR="005205AE" w:rsidRPr="00EE66E5" w:rsidRDefault="005205AE" w:rsidP="00EE66E5">
      <w:pPr>
        <w:pStyle w:val="ListParagraph"/>
        <w:numPr>
          <w:ilvl w:val="0"/>
          <w:numId w:val="15"/>
        </w:numPr>
        <w:jc w:val="both"/>
        <w:outlineLvl w:val="0"/>
        <w:rPr>
          <w:rFonts w:ascii="Book Antiqua" w:hAnsi="Book Antiqua"/>
          <w:sz w:val="20"/>
          <w:szCs w:val="20"/>
        </w:rPr>
      </w:pPr>
      <w:r w:rsidRPr="00EE66E5">
        <w:rPr>
          <w:rFonts w:ascii="Book Antiqua" w:hAnsi="Book Antiqua"/>
          <w:b/>
          <w:sz w:val="20"/>
          <w:szCs w:val="20"/>
        </w:rPr>
        <w:t>Web Services:</w:t>
      </w:r>
      <w:r w:rsidRPr="00EE66E5">
        <w:rPr>
          <w:rFonts w:ascii="Book Antiqua" w:hAnsi="Book Antiqua"/>
          <w:sz w:val="20"/>
          <w:szCs w:val="20"/>
        </w:rPr>
        <w:t xml:space="preserve"> SOAP (WSDL, UDDI, JAX-WS), RESTFUL (JAX-RS)</w:t>
      </w:r>
      <w:r w:rsidR="009A43CE" w:rsidRPr="00EE66E5">
        <w:rPr>
          <w:rFonts w:ascii="Book Antiqua" w:hAnsi="Book Antiqua"/>
          <w:sz w:val="20"/>
          <w:szCs w:val="20"/>
        </w:rPr>
        <w:t>, Graph QL APIs.</w:t>
      </w:r>
    </w:p>
    <w:p w14:paraId="35C2CF75" w14:textId="77777777" w:rsidR="005205AE" w:rsidRPr="00EE66E5" w:rsidRDefault="005205AE" w:rsidP="00EE66E5">
      <w:pPr>
        <w:pStyle w:val="ListParagraph"/>
        <w:numPr>
          <w:ilvl w:val="0"/>
          <w:numId w:val="15"/>
        </w:numPr>
        <w:jc w:val="both"/>
        <w:outlineLvl w:val="0"/>
        <w:rPr>
          <w:rFonts w:ascii="Book Antiqua" w:hAnsi="Book Antiqua"/>
          <w:sz w:val="20"/>
          <w:szCs w:val="20"/>
        </w:rPr>
      </w:pPr>
      <w:r w:rsidRPr="00EE66E5">
        <w:rPr>
          <w:rFonts w:ascii="Book Antiqua" w:hAnsi="Book Antiqua"/>
          <w:b/>
          <w:sz w:val="20"/>
          <w:szCs w:val="20"/>
        </w:rPr>
        <w:t>IDE:</w:t>
      </w:r>
      <w:r w:rsidRPr="00EE66E5">
        <w:rPr>
          <w:rFonts w:ascii="Book Antiqua" w:hAnsi="Book Antiqua"/>
          <w:sz w:val="20"/>
          <w:szCs w:val="20"/>
        </w:rPr>
        <w:t xml:space="preserve"> Eclipse, NetBeans, STS, MS Visual Studio.</w:t>
      </w:r>
    </w:p>
    <w:p w14:paraId="0D9D9BCA" w14:textId="1B7713C7" w:rsidR="005205AE" w:rsidRPr="00EE66E5" w:rsidRDefault="005205AE" w:rsidP="00EE66E5">
      <w:pPr>
        <w:pStyle w:val="ListParagraph"/>
        <w:numPr>
          <w:ilvl w:val="0"/>
          <w:numId w:val="15"/>
        </w:numPr>
        <w:jc w:val="both"/>
        <w:outlineLvl w:val="0"/>
        <w:rPr>
          <w:rFonts w:ascii="Book Antiqua" w:hAnsi="Book Antiqua"/>
          <w:sz w:val="20"/>
          <w:szCs w:val="20"/>
        </w:rPr>
      </w:pPr>
      <w:r w:rsidRPr="00EE66E5">
        <w:rPr>
          <w:rFonts w:ascii="Book Antiqua" w:hAnsi="Book Antiqua"/>
          <w:b/>
          <w:sz w:val="20"/>
          <w:szCs w:val="20"/>
        </w:rPr>
        <w:t>Databases:</w:t>
      </w:r>
      <w:r w:rsidRPr="00EE66E5">
        <w:rPr>
          <w:rFonts w:ascii="Book Antiqua" w:hAnsi="Book Antiqua"/>
          <w:sz w:val="20"/>
          <w:szCs w:val="20"/>
        </w:rPr>
        <w:t xml:space="preserve"> SQL Server 2008, MySQL, Oracle, </w:t>
      </w:r>
      <w:r w:rsidR="0098377D">
        <w:rPr>
          <w:rFonts w:ascii="Book Antiqua" w:hAnsi="Book Antiqua"/>
          <w:sz w:val="20"/>
          <w:szCs w:val="20"/>
        </w:rPr>
        <w:t>Sybase</w:t>
      </w:r>
    </w:p>
    <w:p w14:paraId="726E5784" w14:textId="25C2D466" w:rsidR="005205AE" w:rsidRPr="00EE66E5" w:rsidRDefault="005205AE" w:rsidP="00EE66E5">
      <w:pPr>
        <w:pStyle w:val="ListParagraph"/>
        <w:numPr>
          <w:ilvl w:val="0"/>
          <w:numId w:val="15"/>
        </w:numPr>
        <w:jc w:val="both"/>
        <w:outlineLvl w:val="0"/>
        <w:rPr>
          <w:rFonts w:ascii="Book Antiqua" w:hAnsi="Book Antiqua"/>
          <w:sz w:val="20"/>
          <w:szCs w:val="20"/>
        </w:rPr>
      </w:pPr>
      <w:r w:rsidRPr="00EE66E5">
        <w:rPr>
          <w:rFonts w:ascii="Book Antiqua" w:hAnsi="Book Antiqua"/>
          <w:b/>
          <w:sz w:val="20"/>
          <w:szCs w:val="20"/>
        </w:rPr>
        <w:t>CI/CD Tools:</w:t>
      </w:r>
      <w:r w:rsidRPr="00EE66E5">
        <w:rPr>
          <w:rFonts w:ascii="Book Antiqua" w:hAnsi="Book Antiqua"/>
          <w:sz w:val="20"/>
          <w:szCs w:val="20"/>
        </w:rPr>
        <w:t xml:space="preserve"> Ant, Maven, Jenkins, JIRA </w:t>
      </w:r>
    </w:p>
    <w:p w14:paraId="0E205991" w14:textId="716D95BB" w:rsidR="005205AE" w:rsidRPr="00EE66E5" w:rsidRDefault="005205AE" w:rsidP="00EE66E5">
      <w:pPr>
        <w:pStyle w:val="ListParagraph"/>
        <w:numPr>
          <w:ilvl w:val="0"/>
          <w:numId w:val="15"/>
        </w:numPr>
        <w:jc w:val="both"/>
        <w:outlineLvl w:val="0"/>
        <w:rPr>
          <w:rFonts w:ascii="Book Antiqua" w:hAnsi="Book Antiqua"/>
          <w:sz w:val="20"/>
          <w:szCs w:val="20"/>
        </w:rPr>
      </w:pPr>
      <w:r w:rsidRPr="00EE66E5">
        <w:rPr>
          <w:rFonts w:ascii="Book Antiqua" w:hAnsi="Book Antiqua"/>
          <w:b/>
          <w:sz w:val="20"/>
          <w:szCs w:val="20"/>
        </w:rPr>
        <w:t>Version Control:</w:t>
      </w:r>
      <w:r w:rsidRPr="00EE66E5">
        <w:rPr>
          <w:rFonts w:ascii="Book Antiqua" w:hAnsi="Book Antiqua"/>
          <w:sz w:val="20"/>
          <w:szCs w:val="20"/>
        </w:rPr>
        <w:t xml:space="preserve"> GIT, SVN, TFS</w:t>
      </w:r>
      <w:r w:rsidR="00496181">
        <w:rPr>
          <w:rFonts w:ascii="Book Antiqua" w:hAnsi="Book Antiqua"/>
          <w:sz w:val="20"/>
          <w:szCs w:val="20"/>
        </w:rPr>
        <w:t>, PVCS</w:t>
      </w:r>
    </w:p>
    <w:p w14:paraId="761CDD25" w14:textId="4DD8AC6F" w:rsidR="005205AE" w:rsidRPr="00EE66E5" w:rsidRDefault="005205AE" w:rsidP="00EE66E5">
      <w:pPr>
        <w:pStyle w:val="ListParagraph"/>
        <w:numPr>
          <w:ilvl w:val="0"/>
          <w:numId w:val="15"/>
        </w:numPr>
        <w:jc w:val="both"/>
        <w:outlineLvl w:val="0"/>
        <w:rPr>
          <w:rFonts w:ascii="Book Antiqua" w:hAnsi="Book Antiqua"/>
          <w:sz w:val="20"/>
          <w:szCs w:val="20"/>
        </w:rPr>
      </w:pPr>
      <w:r w:rsidRPr="00EE66E5">
        <w:rPr>
          <w:rFonts w:ascii="Book Antiqua" w:hAnsi="Book Antiqua"/>
          <w:b/>
          <w:sz w:val="20"/>
          <w:szCs w:val="20"/>
        </w:rPr>
        <w:lastRenderedPageBreak/>
        <w:t>App Servers:</w:t>
      </w:r>
      <w:r w:rsidRPr="00EE66E5">
        <w:rPr>
          <w:rFonts w:ascii="Book Antiqua" w:hAnsi="Book Antiqua"/>
          <w:sz w:val="20"/>
          <w:szCs w:val="20"/>
        </w:rPr>
        <w:t xml:space="preserve"> WebLogic, IBM WebSphere 6.0/7.0, Apache Tomcat</w:t>
      </w:r>
      <w:r w:rsidR="007A2314">
        <w:rPr>
          <w:rFonts w:ascii="Book Antiqua" w:hAnsi="Book Antiqua"/>
          <w:sz w:val="20"/>
          <w:szCs w:val="20"/>
        </w:rPr>
        <w:t xml:space="preserve">, </w:t>
      </w:r>
      <w:proofErr w:type="spellStart"/>
      <w:r w:rsidR="007A2314">
        <w:rPr>
          <w:rFonts w:ascii="Book Antiqua" w:hAnsi="Book Antiqua"/>
          <w:sz w:val="20"/>
          <w:szCs w:val="20"/>
        </w:rPr>
        <w:t>GlassFish</w:t>
      </w:r>
      <w:proofErr w:type="spellEnd"/>
      <w:r w:rsidR="009E61FF">
        <w:rPr>
          <w:rFonts w:ascii="Book Antiqua" w:hAnsi="Book Antiqua"/>
          <w:sz w:val="20"/>
          <w:szCs w:val="20"/>
        </w:rPr>
        <w:t>.</w:t>
      </w:r>
    </w:p>
    <w:p w14:paraId="4C5CBB51" w14:textId="1E8B7890" w:rsidR="005205AE" w:rsidRPr="00EE66E5" w:rsidRDefault="005205AE" w:rsidP="00EE66E5">
      <w:pPr>
        <w:pStyle w:val="ListParagraph"/>
        <w:numPr>
          <w:ilvl w:val="0"/>
          <w:numId w:val="15"/>
        </w:numPr>
        <w:jc w:val="both"/>
        <w:outlineLvl w:val="0"/>
        <w:rPr>
          <w:rFonts w:ascii="Book Antiqua" w:hAnsi="Book Antiqua"/>
          <w:sz w:val="20"/>
          <w:szCs w:val="20"/>
        </w:rPr>
      </w:pPr>
      <w:r w:rsidRPr="00EE66E5">
        <w:rPr>
          <w:rFonts w:ascii="Book Antiqua" w:hAnsi="Book Antiqua"/>
          <w:b/>
          <w:sz w:val="20"/>
          <w:szCs w:val="20"/>
        </w:rPr>
        <w:t>Operating System:</w:t>
      </w:r>
      <w:r w:rsidRPr="00EE66E5">
        <w:rPr>
          <w:rFonts w:ascii="Book Antiqua" w:hAnsi="Book Antiqua"/>
          <w:sz w:val="20"/>
          <w:szCs w:val="20"/>
        </w:rPr>
        <w:t xml:space="preserve"> Windows </w:t>
      </w:r>
      <w:r w:rsidR="00496181">
        <w:rPr>
          <w:rFonts w:ascii="Book Antiqua" w:hAnsi="Book Antiqua"/>
          <w:sz w:val="20"/>
          <w:szCs w:val="20"/>
        </w:rPr>
        <w:t>7</w:t>
      </w:r>
      <w:r w:rsidRPr="00EE66E5">
        <w:rPr>
          <w:rFonts w:ascii="Book Antiqua" w:hAnsi="Book Antiqua"/>
          <w:sz w:val="20"/>
          <w:szCs w:val="20"/>
        </w:rPr>
        <w:t>/</w:t>
      </w:r>
      <w:r w:rsidR="00496181">
        <w:rPr>
          <w:rFonts w:ascii="Book Antiqua" w:hAnsi="Book Antiqua"/>
          <w:sz w:val="20"/>
          <w:szCs w:val="20"/>
        </w:rPr>
        <w:t>10</w:t>
      </w:r>
      <w:r w:rsidRPr="00EE66E5">
        <w:rPr>
          <w:rFonts w:ascii="Book Antiqua" w:hAnsi="Book Antiqua"/>
          <w:sz w:val="20"/>
          <w:szCs w:val="20"/>
        </w:rPr>
        <w:t xml:space="preserve">, Linux, UNIX </w:t>
      </w:r>
    </w:p>
    <w:p w14:paraId="1C8AFB67" w14:textId="77777777" w:rsidR="005205AE" w:rsidRPr="00EE66E5" w:rsidRDefault="005205AE" w:rsidP="00EE66E5">
      <w:pPr>
        <w:pStyle w:val="ListParagraph"/>
        <w:numPr>
          <w:ilvl w:val="0"/>
          <w:numId w:val="15"/>
        </w:numPr>
        <w:jc w:val="both"/>
        <w:outlineLvl w:val="0"/>
        <w:rPr>
          <w:rFonts w:ascii="Book Antiqua" w:hAnsi="Book Antiqua"/>
          <w:sz w:val="20"/>
          <w:szCs w:val="20"/>
        </w:rPr>
      </w:pPr>
      <w:r w:rsidRPr="00EE66E5">
        <w:rPr>
          <w:rFonts w:ascii="Book Antiqua" w:hAnsi="Book Antiqua"/>
          <w:b/>
          <w:sz w:val="20"/>
          <w:szCs w:val="20"/>
        </w:rPr>
        <w:t>Concepts:</w:t>
      </w:r>
      <w:r w:rsidRPr="00EE66E5">
        <w:rPr>
          <w:rFonts w:ascii="Book Antiqua" w:hAnsi="Book Antiqua"/>
          <w:sz w:val="20"/>
          <w:szCs w:val="20"/>
        </w:rPr>
        <w:t xml:space="preserve"> OOAD, Agile Methodologies, Waterfall, Design Patterns, UML</w:t>
      </w:r>
    </w:p>
    <w:p w14:paraId="1ADB6441" w14:textId="5CDFF7E8" w:rsidR="001221B1" w:rsidRPr="00EE66E5" w:rsidRDefault="001221B1" w:rsidP="00EE66E5">
      <w:pPr>
        <w:pStyle w:val="ListParagraph"/>
        <w:numPr>
          <w:ilvl w:val="0"/>
          <w:numId w:val="15"/>
        </w:numPr>
        <w:jc w:val="both"/>
        <w:outlineLvl w:val="0"/>
        <w:rPr>
          <w:rFonts w:ascii="Book Antiqua" w:hAnsi="Book Antiqua"/>
          <w:sz w:val="20"/>
          <w:szCs w:val="20"/>
        </w:rPr>
      </w:pPr>
      <w:r w:rsidRPr="00EE66E5">
        <w:rPr>
          <w:rFonts w:ascii="Book Antiqua" w:hAnsi="Book Antiqua"/>
          <w:b/>
          <w:sz w:val="20"/>
          <w:szCs w:val="20"/>
        </w:rPr>
        <w:t>Tools:</w:t>
      </w:r>
      <w:r w:rsidRPr="00EE66E5">
        <w:rPr>
          <w:rFonts w:ascii="Book Antiqua" w:hAnsi="Book Antiqua"/>
          <w:sz w:val="20"/>
          <w:szCs w:val="20"/>
        </w:rPr>
        <w:t xml:space="preserve"> GitHub, Splunk, Sonar, Soap UI, Apache Kafka, Postman</w:t>
      </w:r>
    </w:p>
    <w:p w14:paraId="6DA1D02D" w14:textId="77777777" w:rsidR="005205AE" w:rsidRPr="00EE66E5" w:rsidRDefault="005205AE" w:rsidP="00EE66E5">
      <w:pPr>
        <w:autoSpaceDE/>
        <w:autoSpaceDN/>
        <w:jc w:val="both"/>
        <w:outlineLvl w:val="0"/>
        <w:rPr>
          <w:rFonts w:ascii="Book Antiqua" w:eastAsiaTheme="minorEastAsia" w:hAnsi="Book Antiqua"/>
          <w:b/>
        </w:rPr>
      </w:pPr>
    </w:p>
    <w:p w14:paraId="73BC41E2" w14:textId="77777777" w:rsidR="00EE66E5" w:rsidRPr="00EE66E5" w:rsidRDefault="00EE66E5" w:rsidP="00EE66E5">
      <w:pPr>
        <w:pStyle w:val="Normal1"/>
        <w:jc w:val="both"/>
        <w:outlineLvl w:val="0"/>
        <w:rPr>
          <w:rFonts w:ascii="Book Antiqua" w:hAnsi="Book Antiqua"/>
          <w:color w:val="auto"/>
        </w:rPr>
      </w:pPr>
      <w:r w:rsidRPr="00EE66E5">
        <w:rPr>
          <w:rFonts w:ascii="Book Antiqua" w:hAnsi="Book Antiqua" w:cs="Calibri"/>
          <w:b/>
          <w:color w:val="auto"/>
        </w:rPr>
        <w:t>Education:</w:t>
      </w:r>
    </w:p>
    <w:p w14:paraId="18387EE7" w14:textId="77777777" w:rsidR="00EE66E5" w:rsidRPr="00EE66E5" w:rsidRDefault="00EE66E5" w:rsidP="00EE66E5">
      <w:pPr>
        <w:numPr>
          <w:ilvl w:val="0"/>
          <w:numId w:val="3"/>
        </w:numPr>
        <w:autoSpaceDE/>
        <w:autoSpaceDN/>
        <w:jc w:val="both"/>
        <w:outlineLvl w:val="0"/>
        <w:rPr>
          <w:rFonts w:ascii="Book Antiqua" w:hAnsi="Book Antiqua"/>
        </w:rPr>
      </w:pPr>
      <w:r w:rsidRPr="00EE66E5">
        <w:rPr>
          <w:rFonts w:ascii="Book Antiqua" w:hAnsi="Book Antiqua"/>
        </w:rPr>
        <w:t>Bachelor's in Computer Science from JNTU Hyderabad in May 2010.</w:t>
      </w:r>
    </w:p>
    <w:p w14:paraId="4A692AE0" w14:textId="77777777" w:rsidR="00EE66E5" w:rsidRPr="00EE66E5" w:rsidRDefault="00EE66E5" w:rsidP="00EE66E5">
      <w:pPr>
        <w:numPr>
          <w:ilvl w:val="0"/>
          <w:numId w:val="3"/>
        </w:numPr>
        <w:autoSpaceDE/>
        <w:autoSpaceDN/>
        <w:jc w:val="both"/>
        <w:outlineLvl w:val="0"/>
        <w:rPr>
          <w:rFonts w:ascii="Book Antiqua" w:hAnsi="Book Antiqua"/>
        </w:rPr>
      </w:pPr>
      <w:r w:rsidRPr="00EE66E5">
        <w:rPr>
          <w:rFonts w:ascii="Book Antiqua" w:hAnsi="Book Antiqua"/>
        </w:rPr>
        <w:t xml:space="preserve">Master's in Computer Science from Texas A&amp;M University Commerce, Texas - USA in May 2016. </w:t>
      </w:r>
    </w:p>
    <w:p w14:paraId="3F9EADBD" w14:textId="77777777" w:rsidR="00EE66E5" w:rsidRPr="00EE66E5" w:rsidRDefault="00EE66E5" w:rsidP="00EE66E5">
      <w:pPr>
        <w:autoSpaceDE/>
        <w:autoSpaceDN/>
        <w:jc w:val="both"/>
        <w:outlineLvl w:val="0"/>
        <w:rPr>
          <w:rFonts w:ascii="Book Antiqua" w:eastAsiaTheme="minorEastAsia" w:hAnsi="Book Antiqua"/>
          <w:b/>
        </w:rPr>
      </w:pPr>
    </w:p>
    <w:p w14:paraId="457C07BF" w14:textId="77777777" w:rsidR="00A8648C" w:rsidRDefault="00EE66E5" w:rsidP="00EE66E5">
      <w:pPr>
        <w:autoSpaceDE/>
        <w:autoSpaceDN/>
        <w:jc w:val="both"/>
        <w:outlineLvl w:val="0"/>
        <w:rPr>
          <w:rFonts w:ascii="Book Antiqua" w:eastAsiaTheme="minorEastAsia" w:hAnsi="Book Antiqua"/>
          <w:b/>
        </w:rPr>
      </w:pPr>
      <w:r w:rsidRPr="00EE66E5">
        <w:rPr>
          <w:rFonts w:ascii="Book Antiqua" w:eastAsiaTheme="minorEastAsia" w:hAnsi="Book Antiqua"/>
          <w:b/>
        </w:rPr>
        <w:t>Professional Experience</w:t>
      </w:r>
    </w:p>
    <w:p w14:paraId="2E0520D6" w14:textId="77777777" w:rsidR="00A93654" w:rsidRDefault="00A93654" w:rsidP="00EE66E5">
      <w:pPr>
        <w:autoSpaceDE/>
        <w:autoSpaceDN/>
        <w:jc w:val="both"/>
        <w:outlineLvl w:val="0"/>
        <w:rPr>
          <w:rFonts w:ascii="Book Antiqua" w:eastAsiaTheme="minorEastAsia" w:hAnsi="Book Antiqua"/>
          <w:b/>
        </w:rPr>
      </w:pPr>
    </w:p>
    <w:p w14:paraId="54C68309" w14:textId="4705BD55" w:rsidR="00A93654" w:rsidRPr="00EE66E5" w:rsidRDefault="00A93654" w:rsidP="00A93654">
      <w:pPr>
        <w:widowControl w:val="0"/>
        <w:tabs>
          <w:tab w:val="left" w:pos="-340"/>
          <w:tab w:val="left" w:pos="0"/>
        </w:tabs>
        <w:suppressAutoHyphens/>
        <w:autoSpaceDN/>
        <w:jc w:val="both"/>
        <w:outlineLvl w:val="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State Street</w:t>
      </w:r>
      <w:r w:rsidRPr="00EE66E5">
        <w:rPr>
          <w:rFonts w:ascii="Book Antiqua" w:hAnsi="Book Antiqua"/>
          <w:b/>
        </w:rPr>
        <w:t xml:space="preserve">, </w:t>
      </w:r>
      <w:r>
        <w:rPr>
          <w:rFonts w:ascii="Book Antiqua" w:hAnsi="Book Antiqua"/>
          <w:b/>
        </w:rPr>
        <w:t>Irvine</w:t>
      </w:r>
      <w:r w:rsidRPr="00EE66E5">
        <w:rPr>
          <w:rFonts w:ascii="Book Antiqua" w:hAnsi="Book Antiqua"/>
          <w:b/>
        </w:rPr>
        <w:t xml:space="preserve">, </w:t>
      </w:r>
      <w:r>
        <w:rPr>
          <w:rFonts w:ascii="Book Antiqua" w:hAnsi="Book Antiqua"/>
          <w:b/>
        </w:rPr>
        <w:t>CA</w:t>
      </w:r>
      <w:r w:rsidRPr="00EE66E5">
        <w:rPr>
          <w:rFonts w:ascii="Book Antiqua" w:hAnsi="Book Antiqua"/>
          <w:b/>
        </w:rPr>
        <w:tab/>
      </w:r>
      <w:r w:rsidRPr="00EE66E5">
        <w:rPr>
          <w:rFonts w:ascii="Book Antiqua" w:hAnsi="Book Antiqua"/>
        </w:rPr>
        <w:tab/>
      </w:r>
      <w:r w:rsidRPr="00EE66E5">
        <w:rPr>
          <w:rFonts w:ascii="Book Antiqua" w:hAnsi="Book Antiqua"/>
        </w:rPr>
        <w:tab/>
      </w:r>
      <w:r w:rsidRPr="00EE66E5">
        <w:rPr>
          <w:rFonts w:ascii="Book Antiqua" w:hAnsi="Book Antiqua"/>
        </w:rPr>
        <w:tab/>
      </w:r>
      <w:r w:rsidRPr="00EE66E5">
        <w:rPr>
          <w:rFonts w:ascii="Book Antiqua" w:hAnsi="Book Antiqua"/>
        </w:rPr>
        <w:tab/>
      </w:r>
      <w:r w:rsidRPr="00EE66E5">
        <w:rPr>
          <w:rFonts w:ascii="Book Antiqua" w:hAnsi="Book Antiqua"/>
        </w:rPr>
        <w:tab/>
      </w:r>
      <w:r w:rsidRPr="00EE66E5">
        <w:rPr>
          <w:rFonts w:ascii="Book Antiqua" w:hAnsi="Book Antiqua"/>
        </w:rPr>
        <w:tab/>
      </w:r>
      <w:r w:rsidRPr="00EE66E5">
        <w:rPr>
          <w:rFonts w:ascii="Book Antiqua" w:hAnsi="Book Antiqua"/>
        </w:rPr>
        <w:tab/>
      </w:r>
      <w:r w:rsidRPr="00EE66E5">
        <w:rPr>
          <w:rFonts w:ascii="Book Antiqua" w:hAnsi="Book Antiqua"/>
        </w:rPr>
        <w:tab/>
      </w:r>
      <w:r>
        <w:rPr>
          <w:rFonts w:ascii="Book Antiqua" w:hAnsi="Book Antiqua"/>
          <w:b/>
        </w:rPr>
        <w:t>December</w:t>
      </w:r>
      <w:r w:rsidRPr="00EE66E5">
        <w:rPr>
          <w:rFonts w:ascii="Book Antiqua" w:hAnsi="Book Antiqua"/>
          <w:b/>
        </w:rPr>
        <w:t xml:space="preserve"> 2020 – Till date</w:t>
      </w:r>
    </w:p>
    <w:p w14:paraId="5E9DD8A5" w14:textId="06B2A573" w:rsidR="00A93654" w:rsidRPr="00EE66E5" w:rsidRDefault="00A93654" w:rsidP="00A93654">
      <w:pPr>
        <w:widowControl w:val="0"/>
        <w:tabs>
          <w:tab w:val="left" w:pos="-340"/>
          <w:tab w:val="left" w:pos="0"/>
        </w:tabs>
        <w:suppressAutoHyphens/>
        <w:autoSpaceDN/>
        <w:jc w:val="both"/>
        <w:outlineLvl w:val="0"/>
        <w:rPr>
          <w:rFonts w:ascii="Book Antiqua" w:hAnsi="Book Antiqua"/>
          <w:b/>
        </w:rPr>
      </w:pPr>
      <w:r w:rsidRPr="00EE66E5">
        <w:rPr>
          <w:rFonts w:ascii="Book Antiqua" w:hAnsi="Book Antiqua"/>
          <w:b/>
        </w:rPr>
        <w:t xml:space="preserve">Sr. Full Stack </w:t>
      </w:r>
      <w:r>
        <w:rPr>
          <w:rFonts w:ascii="Book Antiqua" w:hAnsi="Book Antiqua"/>
          <w:b/>
        </w:rPr>
        <w:t>Developer</w:t>
      </w:r>
    </w:p>
    <w:p w14:paraId="688D0CC1" w14:textId="77777777" w:rsidR="00A93654" w:rsidRPr="00EE66E5" w:rsidRDefault="00A93654" w:rsidP="00A93654">
      <w:pPr>
        <w:widowControl w:val="0"/>
        <w:tabs>
          <w:tab w:val="left" w:pos="-340"/>
          <w:tab w:val="left" w:pos="0"/>
        </w:tabs>
        <w:suppressAutoHyphens/>
        <w:autoSpaceDN/>
        <w:jc w:val="both"/>
        <w:outlineLvl w:val="0"/>
        <w:rPr>
          <w:rFonts w:ascii="Book Antiqua" w:hAnsi="Book Antiqua"/>
        </w:rPr>
      </w:pPr>
      <w:r w:rsidRPr="00EE66E5">
        <w:rPr>
          <w:rFonts w:ascii="Book Antiqua" w:hAnsi="Book Antiqua"/>
          <w:b/>
        </w:rPr>
        <w:t>Responsibilities</w:t>
      </w:r>
      <w:r w:rsidRPr="00EE66E5">
        <w:rPr>
          <w:rFonts w:ascii="Book Antiqua" w:hAnsi="Book Antiqua"/>
        </w:rPr>
        <w:t>:</w:t>
      </w:r>
    </w:p>
    <w:p w14:paraId="062F27A7" w14:textId="77777777" w:rsidR="00A93654" w:rsidRPr="00EE66E5" w:rsidRDefault="00A93654" w:rsidP="00A93654">
      <w:pPr>
        <w:pStyle w:val="NoSpacing"/>
        <w:widowControl/>
        <w:numPr>
          <w:ilvl w:val="0"/>
          <w:numId w:val="16"/>
        </w:numPr>
        <w:suppressAutoHyphens/>
        <w:autoSpaceDE/>
        <w:adjustRightInd/>
        <w:jc w:val="both"/>
        <w:rPr>
          <w:rFonts w:ascii="Book Antiqua" w:hAnsi="Book Antiqua" w:cs="Arial"/>
          <w:spacing w:val="-2"/>
        </w:rPr>
      </w:pPr>
      <w:r w:rsidRPr="00EE66E5">
        <w:rPr>
          <w:rFonts w:ascii="Book Antiqua" w:hAnsi="Book Antiqua" w:cs="Arial"/>
          <w:spacing w:val="-2"/>
        </w:rPr>
        <w:t>Coordinate with all Business analysts and application architects to maintain Knowledge on all functional requirements and ensure compliance to all architecture standards.</w:t>
      </w:r>
    </w:p>
    <w:p w14:paraId="33B822F2" w14:textId="77777777" w:rsidR="00A93654" w:rsidRDefault="00A93654" w:rsidP="00A93654">
      <w:pPr>
        <w:pStyle w:val="NoSpacing"/>
        <w:numPr>
          <w:ilvl w:val="0"/>
          <w:numId w:val="16"/>
        </w:numPr>
        <w:suppressAutoHyphens/>
        <w:autoSpaceDE/>
        <w:jc w:val="both"/>
        <w:rPr>
          <w:rFonts w:ascii="Book Antiqua" w:hAnsi="Book Antiqua" w:cs="Arial"/>
          <w:spacing w:val="-2"/>
        </w:rPr>
      </w:pPr>
      <w:r w:rsidRPr="00EE66E5">
        <w:rPr>
          <w:rFonts w:ascii="Book Antiqua" w:hAnsi="Book Antiqua" w:cs="Arial"/>
          <w:spacing w:val="-2"/>
        </w:rPr>
        <w:t>Used TypeScript, ES6, ReactJS, Redux framework for binding, DOM models linking, view model underlaying data and behaviors.</w:t>
      </w:r>
    </w:p>
    <w:p w14:paraId="3A2170C9" w14:textId="1BFDB880" w:rsidR="00A93654" w:rsidRPr="00EE66E5" w:rsidRDefault="00A93654" w:rsidP="00A93654">
      <w:pPr>
        <w:pStyle w:val="NoSpacing"/>
        <w:widowControl/>
        <w:numPr>
          <w:ilvl w:val="0"/>
          <w:numId w:val="16"/>
        </w:numPr>
        <w:suppressAutoHyphens/>
        <w:autoSpaceDE/>
        <w:adjustRightInd/>
        <w:jc w:val="both"/>
        <w:rPr>
          <w:rFonts w:ascii="Book Antiqua" w:hAnsi="Book Antiqua" w:cs="Arial"/>
          <w:spacing w:val="-2"/>
        </w:rPr>
      </w:pPr>
      <w:r w:rsidRPr="00EE66E5">
        <w:rPr>
          <w:rFonts w:ascii="Book Antiqua" w:hAnsi="Book Antiqua" w:cs="Arial"/>
          <w:spacing w:val="-2"/>
        </w:rPr>
        <w:t xml:space="preserve">Developed </w:t>
      </w:r>
      <w:r w:rsidR="00DD2793">
        <w:rPr>
          <w:rFonts w:ascii="Book Antiqua" w:hAnsi="Book Antiqua" w:cs="Arial"/>
          <w:spacing w:val="-2"/>
        </w:rPr>
        <w:t>and maintain</w:t>
      </w:r>
      <w:r w:rsidRPr="00EE66E5">
        <w:rPr>
          <w:rFonts w:ascii="Book Antiqua" w:hAnsi="Book Antiqua" w:cs="Arial"/>
          <w:spacing w:val="-2"/>
        </w:rPr>
        <w:t xml:space="preserve"> UI</w:t>
      </w:r>
      <w:r w:rsidR="00DD2793">
        <w:rPr>
          <w:rFonts w:ascii="Book Antiqua" w:hAnsi="Book Antiqua" w:cs="Arial"/>
          <w:spacing w:val="-2"/>
        </w:rPr>
        <w:t xml:space="preserve"> components</w:t>
      </w:r>
      <w:r w:rsidRPr="00EE66E5">
        <w:rPr>
          <w:rFonts w:ascii="Book Antiqua" w:hAnsi="Book Antiqua" w:cs="Arial"/>
          <w:spacing w:val="-2"/>
        </w:rPr>
        <w:t xml:space="preserve"> using React.js</w:t>
      </w:r>
      <w:r w:rsidR="00AC00B4">
        <w:rPr>
          <w:rFonts w:ascii="Book Antiqua" w:hAnsi="Book Antiqua" w:cs="Arial"/>
          <w:spacing w:val="-2"/>
        </w:rPr>
        <w:t>, Prime React,</w:t>
      </w:r>
      <w:r w:rsidR="00AC00B4" w:rsidRPr="00EE66E5">
        <w:rPr>
          <w:rFonts w:ascii="Book Antiqua" w:hAnsi="Book Antiqua" w:cs="Arial"/>
          <w:spacing w:val="-2"/>
        </w:rPr>
        <w:t xml:space="preserve"> HTML5, Bootstrap, CSS3</w:t>
      </w:r>
      <w:r w:rsidR="00AC00B4">
        <w:rPr>
          <w:rFonts w:ascii="Book Antiqua" w:hAnsi="Book Antiqua" w:cs="Arial"/>
          <w:spacing w:val="-2"/>
        </w:rPr>
        <w:t xml:space="preserve"> and</w:t>
      </w:r>
      <w:r w:rsidR="00AC00B4" w:rsidRPr="00EE66E5">
        <w:rPr>
          <w:rFonts w:ascii="Book Antiqua" w:hAnsi="Book Antiqua" w:cs="Arial"/>
          <w:spacing w:val="-2"/>
        </w:rPr>
        <w:t xml:space="preserve"> JavaScript</w:t>
      </w:r>
      <w:r w:rsidR="00AC00B4">
        <w:rPr>
          <w:rFonts w:ascii="Book Antiqua" w:hAnsi="Book Antiqua" w:cs="Arial"/>
          <w:spacing w:val="-2"/>
        </w:rPr>
        <w:t>.</w:t>
      </w:r>
    </w:p>
    <w:p w14:paraId="3DEF9894" w14:textId="39E4CB56" w:rsidR="00A93654" w:rsidRPr="00EE66E5" w:rsidRDefault="00A93654" w:rsidP="00A93654">
      <w:pPr>
        <w:pStyle w:val="NoSpacing"/>
        <w:numPr>
          <w:ilvl w:val="0"/>
          <w:numId w:val="16"/>
        </w:numPr>
        <w:suppressAutoHyphens/>
        <w:autoSpaceDE/>
        <w:jc w:val="both"/>
        <w:rPr>
          <w:rFonts w:ascii="Book Antiqua" w:hAnsi="Book Antiqua" w:cs="Arial"/>
          <w:spacing w:val="-2"/>
        </w:rPr>
      </w:pPr>
      <w:r w:rsidRPr="00EE66E5">
        <w:rPr>
          <w:rFonts w:ascii="Book Antiqua" w:hAnsi="Book Antiqua" w:cs="Arial"/>
          <w:spacing w:val="-2"/>
        </w:rPr>
        <w:t xml:space="preserve">Implemented the Drag and Drop functionality using </w:t>
      </w:r>
      <w:r w:rsidR="00AC00B4">
        <w:rPr>
          <w:rFonts w:ascii="Book Antiqua" w:hAnsi="Book Antiqua" w:cs="Arial"/>
          <w:spacing w:val="-2"/>
        </w:rPr>
        <w:t>Prime React components</w:t>
      </w:r>
      <w:r w:rsidRPr="00EE66E5">
        <w:rPr>
          <w:rFonts w:ascii="Book Antiqua" w:hAnsi="Book Antiqua" w:cs="Arial"/>
          <w:spacing w:val="-2"/>
        </w:rPr>
        <w:t>.</w:t>
      </w:r>
    </w:p>
    <w:p w14:paraId="15077CF3" w14:textId="77777777" w:rsidR="00A93654" w:rsidRPr="00EE66E5" w:rsidRDefault="00A93654" w:rsidP="00A93654">
      <w:pPr>
        <w:pStyle w:val="NoSpacing"/>
        <w:numPr>
          <w:ilvl w:val="0"/>
          <w:numId w:val="16"/>
        </w:numPr>
        <w:suppressAutoHyphens/>
        <w:autoSpaceDE/>
        <w:jc w:val="both"/>
        <w:rPr>
          <w:rFonts w:ascii="Book Antiqua" w:hAnsi="Book Antiqua" w:cs="Arial"/>
          <w:spacing w:val="-2"/>
        </w:rPr>
      </w:pPr>
      <w:r w:rsidRPr="00EE66E5">
        <w:rPr>
          <w:rFonts w:ascii="Book Antiqua" w:hAnsi="Book Antiqua" w:cs="Arial"/>
          <w:spacing w:val="-2"/>
        </w:rPr>
        <w:t>Build stable React components and stand-alone functions to be added to any future pages.</w:t>
      </w:r>
    </w:p>
    <w:p w14:paraId="5B514061" w14:textId="77777777" w:rsidR="00A93654" w:rsidRDefault="00A93654" w:rsidP="00A93654">
      <w:pPr>
        <w:pStyle w:val="NoSpacing"/>
        <w:numPr>
          <w:ilvl w:val="0"/>
          <w:numId w:val="16"/>
        </w:numPr>
        <w:suppressAutoHyphens/>
        <w:autoSpaceDE/>
        <w:jc w:val="both"/>
        <w:rPr>
          <w:rFonts w:ascii="Book Antiqua" w:hAnsi="Book Antiqua" w:cs="Arial"/>
          <w:spacing w:val="-2"/>
        </w:rPr>
      </w:pPr>
      <w:r w:rsidRPr="00EE66E5">
        <w:rPr>
          <w:rFonts w:ascii="Book Antiqua" w:hAnsi="Book Antiqua" w:cs="Arial"/>
          <w:spacing w:val="-2"/>
        </w:rPr>
        <w:t>Working with ECMA Script 6 features. For build of JSX and ES2015(ES6) used Babel, webpack.</w:t>
      </w:r>
    </w:p>
    <w:p w14:paraId="4011C86C" w14:textId="44627A34" w:rsidR="00A93654" w:rsidRPr="00EE66E5" w:rsidRDefault="00A93654" w:rsidP="00A93654">
      <w:pPr>
        <w:pStyle w:val="NoSpacing"/>
        <w:widowControl/>
        <w:numPr>
          <w:ilvl w:val="0"/>
          <w:numId w:val="16"/>
        </w:numPr>
        <w:suppressAutoHyphens/>
        <w:autoSpaceDE/>
        <w:adjustRightInd/>
        <w:jc w:val="both"/>
        <w:rPr>
          <w:rFonts w:ascii="Book Antiqua" w:hAnsi="Book Antiqua" w:cs="Arial"/>
          <w:spacing w:val="-2"/>
        </w:rPr>
      </w:pPr>
      <w:r w:rsidRPr="00EE66E5">
        <w:rPr>
          <w:rFonts w:ascii="Book Antiqua" w:hAnsi="Book Antiqua" w:cs="Arial"/>
          <w:spacing w:val="-2"/>
        </w:rPr>
        <w:t>Involved in developing applications using Java</w:t>
      </w:r>
      <w:r w:rsidR="00CC288A">
        <w:rPr>
          <w:rFonts w:ascii="Book Antiqua" w:hAnsi="Book Antiqua" w:cs="Arial"/>
          <w:spacing w:val="-2"/>
        </w:rPr>
        <w:t xml:space="preserve"> 7/8</w:t>
      </w:r>
      <w:r w:rsidRPr="00EE66E5">
        <w:rPr>
          <w:rFonts w:ascii="Book Antiqua" w:hAnsi="Book Antiqua" w:cs="Arial"/>
          <w:spacing w:val="-2"/>
        </w:rPr>
        <w:t xml:space="preserve"> and J2EE technologies like </w:t>
      </w:r>
      <w:r w:rsidR="00CC288A">
        <w:rPr>
          <w:rFonts w:ascii="Book Antiqua" w:hAnsi="Book Antiqua" w:cs="Arial"/>
          <w:spacing w:val="-2"/>
        </w:rPr>
        <w:t>EJB’s</w:t>
      </w:r>
      <w:r w:rsidRPr="00EE66E5">
        <w:rPr>
          <w:rFonts w:ascii="Book Antiqua" w:hAnsi="Book Antiqua" w:cs="Arial"/>
          <w:spacing w:val="-2"/>
        </w:rPr>
        <w:t>, JDBC, JSP.</w:t>
      </w:r>
    </w:p>
    <w:p w14:paraId="68AD0D4C" w14:textId="69322BD2" w:rsidR="00A93654" w:rsidRPr="00EE66E5" w:rsidRDefault="00A93654" w:rsidP="00A93654">
      <w:pPr>
        <w:pStyle w:val="ListParagraph"/>
        <w:numPr>
          <w:ilvl w:val="0"/>
          <w:numId w:val="16"/>
        </w:numPr>
        <w:contextualSpacing/>
        <w:jc w:val="both"/>
        <w:rPr>
          <w:rFonts w:ascii="Book Antiqua" w:hAnsi="Book Antiqua" w:cs="Arial"/>
          <w:spacing w:val="-2"/>
          <w:sz w:val="20"/>
          <w:szCs w:val="20"/>
        </w:rPr>
      </w:pPr>
      <w:r w:rsidRPr="00EE66E5">
        <w:rPr>
          <w:rFonts w:ascii="Book Antiqua" w:hAnsi="Book Antiqua" w:cs="Arial"/>
          <w:spacing w:val="-2"/>
          <w:sz w:val="20"/>
          <w:szCs w:val="20"/>
        </w:rPr>
        <w:t>Designed and developed the REST</w:t>
      </w:r>
      <w:r w:rsidR="00CC288A">
        <w:rPr>
          <w:rFonts w:ascii="Book Antiqua" w:hAnsi="Book Antiqua" w:cs="Arial"/>
          <w:spacing w:val="-2"/>
          <w:sz w:val="20"/>
          <w:szCs w:val="20"/>
        </w:rPr>
        <w:t>ful web services</w:t>
      </w:r>
      <w:r w:rsidR="00DD2793">
        <w:rPr>
          <w:rFonts w:ascii="Book Antiqua" w:hAnsi="Book Antiqua" w:cs="Arial"/>
          <w:spacing w:val="-2"/>
          <w:sz w:val="20"/>
          <w:szCs w:val="20"/>
        </w:rPr>
        <w:t xml:space="preserve"> in Java 7.</w:t>
      </w:r>
      <w:r w:rsidRPr="00EE66E5">
        <w:rPr>
          <w:rFonts w:ascii="Book Antiqua" w:hAnsi="Book Antiqua" w:cs="Arial"/>
          <w:spacing w:val="-2"/>
          <w:sz w:val="20"/>
          <w:szCs w:val="20"/>
        </w:rPr>
        <w:t xml:space="preserve"> </w:t>
      </w:r>
    </w:p>
    <w:p w14:paraId="3765E6E8" w14:textId="77777777" w:rsidR="00A93654" w:rsidRDefault="00A93654" w:rsidP="00A93654">
      <w:pPr>
        <w:pStyle w:val="NoSpacing"/>
        <w:widowControl/>
        <w:numPr>
          <w:ilvl w:val="0"/>
          <w:numId w:val="16"/>
        </w:numPr>
        <w:suppressAutoHyphens/>
        <w:autoSpaceDE/>
        <w:adjustRightInd/>
        <w:jc w:val="both"/>
        <w:rPr>
          <w:rFonts w:ascii="Book Antiqua" w:hAnsi="Book Antiqua" w:cs="Arial"/>
          <w:spacing w:val="-2"/>
        </w:rPr>
      </w:pPr>
      <w:r w:rsidRPr="00EE66E5">
        <w:rPr>
          <w:rFonts w:ascii="Book Antiqua" w:hAnsi="Book Antiqua" w:cs="Arial"/>
          <w:spacing w:val="-2"/>
        </w:rPr>
        <w:t>Performed CRUD operations on DB using restful web services.</w:t>
      </w:r>
    </w:p>
    <w:p w14:paraId="068AE314" w14:textId="4D90CBD8" w:rsidR="00DD2793" w:rsidRPr="00DD2793" w:rsidRDefault="00DD2793" w:rsidP="00A93654">
      <w:pPr>
        <w:pStyle w:val="NoSpacing"/>
        <w:widowControl/>
        <w:numPr>
          <w:ilvl w:val="0"/>
          <w:numId w:val="16"/>
        </w:numPr>
        <w:suppressAutoHyphens/>
        <w:autoSpaceDE/>
        <w:adjustRightInd/>
        <w:jc w:val="both"/>
        <w:rPr>
          <w:rFonts w:ascii="Book Antiqua" w:hAnsi="Book Antiqua" w:cs="Arial"/>
          <w:spacing w:val="-2"/>
        </w:rPr>
      </w:pPr>
      <w:r w:rsidRPr="00DD2793">
        <w:rPr>
          <w:rFonts w:ascii="Book Antiqua" w:hAnsi="Book Antiqua" w:cs="Arial"/>
          <w:color w:val="222222"/>
          <w:shd w:val="clear" w:color="auto" w:fill="FFFFFF"/>
        </w:rPr>
        <w:t xml:space="preserve">Responsible for maintaining existing request files content, format and implement new request </w:t>
      </w:r>
      <w:r w:rsidRPr="00DD2793">
        <w:rPr>
          <w:rFonts w:ascii="Book Antiqua" w:hAnsi="Book Antiqua" w:cs="Arial"/>
          <w:color w:val="222222"/>
          <w:shd w:val="clear" w:color="auto" w:fill="FFFFFF"/>
        </w:rPr>
        <w:t>files.</w:t>
      </w:r>
    </w:p>
    <w:p w14:paraId="75CE4784" w14:textId="306774BA" w:rsidR="00DD2793" w:rsidRPr="00DD2793" w:rsidRDefault="00DD2793" w:rsidP="00A93654">
      <w:pPr>
        <w:pStyle w:val="NoSpacing"/>
        <w:widowControl/>
        <w:numPr>
          <w:ilvl w:val="0"/>
          <w:numId w:val="16"/>
        </w:numPr>
        <w:suppressAutoHyphens/>
        <w:autoSpaceDE/>
        <w:adjustRightInd/>
        <w:jc w:val="both"/>
        <w:rPr>
          <w:rFonts w:ascii="Book Antiqua" w:hAnsi="Book Antiqua" w:cs="Arial"/>
          <w:spacing w:val="-2"/>
        </w:rPr>
      </w:pPr>
      <w:r>
        <w:rPr>
          <w:rFonts w:ascii="Book Antiqua" w:hAnsi="Book Antiqua" w:cs="Arial"/>
          <w:color w:val="222222"/>
          <w:shd w:val="clear" w:color="auto" w:fill="FFFFFF"/>
        </w:rPr>
        <w:t xml:space="preserve">Create new Shell scripts and maintain the existing scripts for file retrieval, sending, processing, transforming, loading the file into </w:t>
      </w:r>
      <w:proofErr w:type="spellStart"/>
      <w:r>
        <w:rPr>
          <w:rFonts w:ascii="Book Antiqua" w:hAnsi="Book Antiqua" w:cs="Arial"/>
          <w:color w:val="222222"/>
          <w:shd w:val="clear" w:color="auto" w:fill="FFFFFF"/>
        </w:rPr>
        <w:t>GlassFish</w:t>
      </w:r>
      <w:proofErr w:type="spellEnd"/>
      <w:r>
        <w:rPr>
          <w:rFonts w:ascii="Book Antiqua" w:hAnsi="Book Antiqua" w:cs="Arial"/>
          <w:color w:val="222222"/>
          <w:shd w:val="clear" w:color="auto" w:fill="FFFFFF"/>
        </w:rPr>
        <w:t xml:space="preserve"> queues.</w:t>
      </w:r>
    </w:p>
    <w:p w14:paraId="26226E86" w14:textId="3841912D" w:rsidR="00DD2793" w:rsidRDefault="00DD2793" w:rsidP="00DD2793">
      <w:pPr>
        <w:pStyle w:val="NoSpacing"/>
        <w:widowControl/>
        <w:numPr>
          <w:ilvl w:val="0"/>
          <w:numId w:val="16"/>
        </w:numPr>
        <w:suppressAutoHyphens/>
        <w:autoSpaceDE/>
        <w:adjustRightInd/>
        <w:jc w:val="both"/>
        <w:rPr>
          <w:rFonts w:ascii="Book Antiqua" w:hAnsi="Book Antiqua" w:cs="Arial"/>
          <w:spacing w:val="-2"/>
        </w:rPr>
      </w:pPr>
      <w:r w:rsidRPr="00EE66E5">
        <w:rPr>
          <w:rFonts w:ascii="Book Antiqua" w:hAnsi="Book Antiqua" w:cs="Arial"/>
          <w:spacing w:val="-2"/>
        </w:rPr>
        <w:t xml:space="preserve">Performed CRUD operations on </w:t>
      </w:r>
      <w:r>
        <w:rPr>
          <w:rFonts w:ascii="Book Antiqua" w:hAnsi="Book Antiqua" w:cs="Arial"/>
          <w:spacing w:val="-2"/>
        </w:rPr>
        <w:t>Sybase SQL Databases</w:t>
      </w:r>
      <w:r w:rsidRPr="00EE66E5">
        <w:rPr>
          <w:rFonts w:ascii="Book Antiqua" w:hAnsi="Book Antiqua" w:cs="Arial"/>
          <w:spacing w:val="-2"/>
        </w:rPr>
        <w:t>.</w:t>
      </w:r>
    </w:p>
    <w:p w14:paraId="6E4AE435" w14:textId="2953422F" w:rsidR="00DD2793" w:rsidRPr="00DD2793" w:rsidRDefault="00DD2793" w:rsidP="00444892">
      <w:pPr>
        <w:pStyle w:val="NoSpacing"/>
        <w:widowControl/>
        <w:numPr>
          <w:ilvl w:val="0"/>
          <w:numId w:val="16"/>
        </w:numPr>
        <w:suppressAutoHyphens/>
        <w:autoSpaceDE/>
        <w:adjustRightInd/>
        <w:jc w:val="both"/>
        <w:rPr>
          <w:rFonts w:ascii="Book Antiqua" w:hAnsi="Book Antiqua" w:cs="Arial"/>
          <w:spacing w:val="-2"/>
        </w:rPr>
      </w:pPr>
      <w:r w:rsidRPr="00DD2793">
        <w:rPr>
          <w:rFonts w:ascii="Book Antiqua" w:hAnsi="Book Antiqua" w:cs="Arial"/>
          <w:spacing w:val="-2"/>
        </w:rPr>
        <w:t>Involve in production support to assist and resolve issues raised in UAT and Production.</w:t>
      </w:r>
    </w:p>
    <w:p w14:paraId="2F4415E2" w14:textId="77777777" w:rsidR="00A93654" w:rsidRPr="00EE66E5" w:rsidRDefault="00A93654" w:rsidP="00A93654">
      <w:pPr>
        <w:pStyle w:val="ListParagraph"/>
        <w:numPr>
          <w:ilvl w:val="0"/>
          <w:numId w:val="16"/>
        </w:numPr>
        <w:contextualSpacing/>
        <w:jc w:val="both"/>
        <w:rPr>
          <w:rFonts w:ascii="Book Antiqua" w:hAnsi="Book Antiqua" w:cstheme="minorHAnsi"/>
          <w:sz w:val="20"/>
          <w:szCs w:val="20"/>
          <w:shd w:val="clear" w:color="auto" w:fill="FFFFFF"/>
        </w:rPr>
      </w:pPr>
      <w:r w:rsidRPr="00EE66E5">
        <w:rPr>
          <w:rFonts w:ascii="Book Antiqua" w:hAnsi="Book Antiqua" w:cstheme="minorHAnsi"/>
          <w:sz w:val="20"/>
          <w:szCs w:val="20"/>
          <w:shd w:val="clear" w:color="auto" w:fill="FFFFFF"/>
        </w:rPr>
        <w:t>Performing the Unit testing and basic functional testing with a different set of data. </w:t>
      </w:r>
    </w:p>
    <w:p w14:paraId="51A88B99" w14:textId="77777777" w:rsidR="00A93654" w:rsidRPr="00EE66E5" w:rsidRDefault="00A93654" w:rsidP="00A93654">
      <w:pPr>
        <w:pStyle w:val="NoSpacing"/>
        <w:widowControl/>
        <w:numPr>
          <w:ilvl w:val="0"/>
          <w:numId w:val="16"/>
        </w:numPr>
        <w:suppressAutoHyphens/>
        <w:autoSpaceDE/>
        <w:adjustRightInd/>
        <w:jc w:val="both"/>
        <w:rPr>
          <w:rFonts w:ascii="Book Antiqua" w:hAnsi="Book Antiqua" w:cs="Arial"/>
          <w:spacing w:val="-2"/>
        </w:rPr>
      </w:pPr>
      <w:r w:rsidRPr="00EE66E5">
        <w:rPr>
          <w:rFonts w:ascii="Book Antiqua" w:hAnsi="Book Antiqua" w:cs="Arial"/>
          <w:spacing w:val="-2"/>
        </w:rPr>
        <w:t>Participated the Sprint Planning to discuss with the new work items.</w:t>
      </w:r>
    </w:p>
    <w:p w14:paraId="6C2B50C5" w14:textId="77777777" w:rsidR="00A93654" w:rsidRPr="00EE66E5" w:rsidRDefault="00A93654" w:rsidP="00EE66E5">
      <w:pPr>
        <w:autoSpaceDE/>
        <w:autoSpaceDN/>
        <w:jc w:val="both"/>
        <w:outlineLvl w:val="0"/>
        <w:rPr>
          <w:rFonts w:ascii="Book Antiqua" w:eastAsiaTheme="minorEastAsia" w:hAnsi="Book Antiqua"/>
          <w:b/>
        </w:rPr>
      </w:pPr>
    </w:p>
    <w:p w14:paraId="42420D4B" w14:textId="77777777" w:rsidR="00A8648C" w:rsidRPr="00EE66E5" w:rsidRDefault="00A8648C" w:rsidP="00EE66E5">
      <w:pPr>
        <w:widowControl w:val="0"/>
        <w:tabs>
          <w:tab w:val="left" w:pos="-340"/>
          <w:tab w:val="left" w:pos="0"/>
        </w:tabs>
        <w:suppressAutoHyphens/>
        <w:autoSpaceDN/>
        <w:jc w:val="both"/>
        <w:outlineLvl w:val="0"/>
        <w:rPr>
          <w:rFonts w:ascii="Book Antiqua" w:hAnsi="Book Antiqua"/>
          <w:b/>
        </w:rPr>
      </w:pPr>
    </w:p>
    <w:p w14:paraId="7B04C717" w14:textId="3278BC63" w:rsidR="00DE251C" w:rsidRPr="00EE66E5" w:rsidRDefault="00DE251C" w:rsidP="00EE66E5">
      <w:pPr>
        <w:widowControl w:val="0"/>
        <w:tabs>
          <w:tab w:val="left" w:pos="-340"/>
          <w:tab w:val="left" w:pos="0"/>
        </w:tabs>
        <w:suppressAutoHyphens/>
        <w:autoSpaceDN/>
        <w:jc w:val="both"/>
        <w:outlineLvl w:val="0"/>
        <w:rPr>
          <w:rFonts w:ascii="Book Antiqua" w:hAnsi="Book Antiqua"/>
          <w:b/>
        </w:rPr>
      </w:pPr>
      <w:r w:rsidRPr="00EE66E5">
        <w:rPr>
          <w:rFonts w:ascii="Book Antiqua" w:hAnsi="Book Antiqua"/>
          <w:b/>
        </w:rPr>
        <w:t>Hertz, Bannockburn, IL</w:t>
      </w:r>
      <w:r w:rsidRPr="00EE66E5">
        <w:rPr>
          <w:rFonts w:ascii="Book Antiqua" w:hAnsi="Book Antiqua"/>
          <w:b/>
        </w:rPr>
        <w:tab/>
      </w:r>
      <w:r w:rsidRPr="00EE66E5">
        <w:rPr>
          <w:rFonts w:ascii="Book Antiqua" w:hAnsi="Book Antiqua"/>
        </w:rPr>
        <w:tab/>
      </w:r>
      <w:r w:rsidRPr="00EE66E5">
        <w:rPr>
          <w:rFonts w:ascii="Book Antiqua" w:hAnsi="Book Antiqua"/>
        </w:rPr>
        <w:tab/>
      </w:r>
      <w:r w:rsidRPr="00EE66E5">
        <w:rPr>
          <w:rFonts w:ascii="Book Antiqua" w:hAnsi="Book Antiqua"/>
        </w:rPr>
        <w:tab/>
      </w:r>
      <w:r w:rsidRPr="00EE66E5">
        <w:rPr>
          <w:rFonts w:ascii="Book Antiqua" w:hAnsi="Book Antiqua"/>
        </w:rPr>
        <w:tab/>
      </w:r>
      <w:r w:rsidRPr="00EE66E5">
        <w:rPr>
          <w:rFonts w:ascii="Book Antiqua" w:hAnsi="Book Antiqua"/>
        </w:rPr>
        <w:tab/>
      </w:r>
      <w:r w:rsidRPr="00EE66E5">
        <w:rPr>
          <w:rFonts w:ascii="Book Antiqua" w:hAnsi="Book Antiqua"/>
        </w:rPr>
        <w:tab/>
      </w:r>
      <w:r w:rsidR="00EE66E5" w:rsidRPr="00EE66E5">
        <w:rPr>
          <w:rFonts w:ascii="Book Antiqua" w:hAnsi="Book Antiqua"/>
        </w:rPr>
        <w:tab/>
      </w:r>
      <w:r w:rsidR="00EE66E5" w:rsidRPr="00EE66E5">
        <w:rPr>
          <w:rFonts w:ascii="Book Antiqua" w:hAnsi="Book Antiqua"/>
        </w:rPr>
        <w:tab/>
      </w:r>
      <w:r w:rsidR="009E61FF">
        <w:rPr>
          <w:rFonts w:ascii="Book Antiqua" w:hAnsi="Book Antiqua"/>
          <w:b/>
        </w:rPr>
        <w:t>May</w:t>
      </w:r>
      <w:r w:rsidRPr="00EE66E5">
        <w:rPr>
          <w:rFonts w:ascii="Book Antiqua" w:hAnsi="Book Antiqua"/>
          <w:b/>
        </w:rPr>
        <w:t xml:space="preserve"> 2020 – </w:t>
      </w:r>
      <w:r w:rsidR="00DD2793">
        <w:rPr>
          <w:rFonts w:ascii="Book Antiqua" w:hAnsi="Book Antiqua"/>
          <w:b/>
        </w:rPr>
        <w:t>September 2020</w:t>
      </w:r>
    </w:p>
    <w:p w14:paraId="0156BD30" w14:textId="77777777" w:rsidR="00DE251C" w:rsidRPr="00EE66E5" w:rsidRDefault="00DE251C" w:rsidP="00EE66E5">
      <w:pPr>
        <w:widowControl w:val="0"/>
        <w:tabs>
          <w:tab w:val="left" w:pos="-340"/>
          <w:tab w:val="left" w:pos="0"/>
        </w:tabs>
        <w:suppressAutoHyphens/>
        <w:autoSpaceDN/>
        <w:jc w:val="both"/>
        <w:outlineLvl w:val="0"/>
        <w:rPr>
          <w:rFonts w:ascii="Book Antiqua" w:hAnsi="Book Antiqua"/>
          <w:b/>
        </w:rPr>
      </w:pPr>
      <w:r w:rsidRPr="00EE66E5">
        <w:rPr>
          <w:rFonts w:ascii="Book Antiqua" w:hAnsi="Book Antiqua"/>
          <w:b/>
        </w:rPr>
        <w:t>Sr. Full Stack Consultant</w:t>
      </w:r>
    </w:p>
    <w:p w14:paraId="77A4896A" w14:textId="77777777" w:rsidR="00DE251C" w:rsidRPr="00EE66E5" w:rsidRDefault="00DE251C" w:rsidP="00EE66E5">
      <w:pPr>
        <w:widowControl w:val="0"/>
        <w:tabs>
          <w:tab w:val="left" w:pos="-340"/>
          <w:tab w:val="left" w:pos="0"/>
        </w:tabs>
        <w:suppressAutoHyphens/>
        <w:autoSpaceDN/>
        <w:jc w:val="both"/>
        <w:outlineLvl w:val="0"/>
        <w:rPr>
          <w:rFonts w:ascii="Book Antiqua" w:hAnsi="Book Antiqua"/>
        </w:rPr>
      </w:pPr>
      <w:r w:rsidRPr="00EE66E5">
        <w:rPr>
          <w:rFonts w:ascii="Book Antiqua" w:hAnsi="Book Antiqua"/>
          <w:b/>
        </w:rPr>
        <w:t>Responsibilities</w:t>
      </w:r>
      <w:r w:rsidRPr="00EE66E5">
        <w:rPr>
          <w:rFonts w:ascii="Book Antiqua" w:hAnsi="Book Antiqua"/>
        </w:rPr>
        <w:t>:</w:t>
      </w:r>
    </w:p>
    <w:p w14:paraId="7E38A370" w14:textId="77777777" w:rsidR="00DE251C" w:rsidRPr="00EE66E5" w:rsidRDefault="00DE251C" w:rsidP="00EE66E5">
      <w:pPr>
        <w:pStyle w:val="NoSpacing"/>
        <w:widowControl/>
        <w:numPr>
          <w:ilvl w:val="0"/>
          <w:numId w:val="16"/>
        </w:numPr>
        <w:suppressAutoHyphens/>
        <w:autoSpaceDE/>
        <w:adjustRightInd/>
        <w:jc w:val="both"/>
        <w:rPr>
          <w:rFonts w:ascii="Book Antiqua" w:hAnsi="Book Antiqua" w:cs="Arial"/>
          <w:spacing w:val="-2"/>
        </w:rPr>
      </w:pPr>
      <w:r w:rsidRPr="00EE66E5">
        <w:rPr>
          <w:rFonts w:ascii="Book Antiqua" w:hAnsi="Book Antiqua" w:cs="Arial"/>
          <w:spacing w:val="-2"/>
        </w:rPr>
        <w:t>Coordinate with all Business analysts and application architects to maintain Knowledge on all functional requirements and ensure compliance to all architecture standards.</w:t>
      </w:r>
    </w:p>
    <w:p w14:paraId="5DE2F5B3" w14:textId="77777777" w:rsidR="002A0C5F" w:rsidRPr="00EE66E5" w:rsidRDefault="002A0C5F" w:rsidP="00EE66E5">
      <w:pPr>
        <w:pStyle w:val="NoSpacing"/>
        <w:numPr>
          <w:ilvl w:val="0"/>
          <w:numId w:val="16"/>
        </w:numPr>
        <w:suppressAutoHyphens/>
        <w:autoSpaceDE/>
        <w:jc w:val="both"/>
        <w:rPr>
          <w:rFonts w:ascii="Book Antiqua" w:hAnsi="Book Antiqua" w:cs="Arial"/>
          <w:spacing w:val="-2"/>
        </w:rPr>
      </w:pPr>
      <w:r w:rsidRPr="00EE66E5">
        <w:rPr>
          <w:rFonts w:ascii="Book Antiqua" w:hAnsi="Book Antiqua" w:cs="Arial"/>
          <w:spacing w:val="-2"/>
        </w:rPr>
        <w:t xml:space="preserve">Responsible for following Test-Driven Development TDD Process. </w:t>
      </w:r>
    </w:p>
    <w:p w14:paraId="66F8B129" w14:textId="77777777" w:rsidR="002A0C5F" w:rsidRPr="00EE66E5" w:rsidRDefault="002A0C5F" w:rsidP="00EE66E5">
      <w:pPr>
        <w:pStyle w:val="NoSpacing"/>
        <w:numPr>
          <w:ilvl w:val="0"/>
          <w:numId w:val="16"/>
        </w:numPr>
        <w:suppressAutoHyphens/>
        <w:autoSpaceDE/>
        <w:jc w:val="both"/>
        <w:rPr>
          <w:rFonts w:ascii="Book Antiqua" w:hAnsi="Book Antiqua" w:cs="Arial"/>
          <w:spacing w:val="-2"/>
        </w:rPr>
      </w:pPr>
      <w:r w:rsidRPr="00EE66E5">
        <w:rPr>
          <w:rFonts w:ascii="Book Antiqua" w:hAnsi="Book Antiqua" w:cs="Arial"/>
          <w:spacing w:val="-2"/>
        </w:rPr>
        <w:t xml:space="preserve">Analyzing, estimating, and sizing the User Stories to help Product Owners to prioritize the Story Cards. </w:t>
      </w:r>
    </w:p>
    <w:p w14:paraId="6DB169A1" w14:textId="77777777" w:rsidR="002A0C5F" w:rsidRPr="00EE66E5" w:rsidRDefault="002A0C5F" w:rsidP="00EE66E5">
      <w:pPr>
        <w:pStyle w:val="NoSpacing"/>
        <w:numPr>
          <w:ilvl w:val="0"/>
          <w:numId w:val="16"/>
        </w:numPr>
        <w:suppressAutoHyphens/>
        <w:autoSpaceDE/>
        <w:jc w:val="both"/>
        <w:rPr>
          <w:rFonts w:ascii="Book Antiqua" w:hAnsi="Book Antiqua" w:cs="Arial"/>
          <w:spacing w:val="-2"/>
        </w:rPr>
      </w:pPr>
      <w:r w:rsidRPr="00EE66E5">
        <w:rPr>
          <w:rFonts w:ascii="Book Antiqua" w:hAnsi="Book Antiqua" w:cs="Arial"/>
          <w:spacing w:val="-2"/>
        </w:rPr>
        <w:t>Developing the software solution and writing code in Pair Programming and Test-Driven Development TDD process.</w:t>
      </w:r>
    </w:p>
    <w:p w14:paraId="5DB6770C" w14:textId="77777777" w:rsidR="002A0C5F" w:rsidRDefault="002A0C5F" w:rsidP="00EE66E5">
      <w:pPr>
        <w:pStyle w:val="NoSpacing"/>
        <w:numPr>
          <w:ilvl w:val="0"/>
          <w:numId w:val="16"/>
        </w:numPr>
        <w:suppressAutoHyphens/>
        <w:autoSpaceDE/>
        <w:jc w:val="both"/>
        <w:rPr>
          <w:rFonts w:ascii="Book Antiqua" w:hAnsi="Book Antiqua" w:cs="Arial"/>
          <w:spacing w:val="-2"/>
        </w:rPr>
      </w:pPr>
      <w:r w:rsidRPr="00EE66E5">
        <w:rPr>
          <w:rFonts w:ascii="Book Antiqua" w:hAnsi="Book Antiqua" w:cs="Arial"/>
          <w:spacing w:val="-2"/>
        </w:rPr>
        <w:t xml:space="preserve">Used </w:t>
      </w:r>
      <w:r w:rsidR="0066360D" w:rsidRPr="00EE66E5">
        <w:rPr>
          <w:rFonts w:ascii="Book Antiqua" w:hAnsi="Book Antiqua" w:cs="Arial"/>
          <w:spacing w:val="-2"/>
        </w:rPr>
        <w:t xml:space="preserve">TypeScript, </w:t>
      </w:r>
      <w:r w:rsidRPr="00EE66E5">
        <w:rPr>
          <w:rFonts w:ascii="Book Antiqua" w:hAnsi="Book Antiqua" w:cs="Arial"/>
          <w:spacing w:val="-2"/>
        </w:rPr>
        <w:t>ES6, ReactJS, Redux framework for binding, DOM models linking, view model underlaying data and behaviors.</w:t>
      </w:r>
    </w:p>
    <w:p w14:paraId="675D5E13" w14:textId="77777777" w:rsidR="006F0B03" w:rsidRPr="00EE66E5" w:rsidRDefault="006F0B03" w:rsidP="006F0B03">
      <w:pPr>
        <w:pStyle w:val="NoSpacing"/>
        <w:widowControl/>
        <w:numPr>
          <w:ilvl w:val="0"/>
          <w:numId w:val="16"/>
        </w:numPr>
        <w:suppressAutoHyphens/>
        <w:autoSpaceDE/>
        <w:adjustRightInd/>
        <w:jc w:val="both"/>
        <w:rPr>
          <w:rFonts w:ascii="Book Antiqua" w:hAnsi="Book Antiqua" w:cs="Arial"/>
          <w:spacing w:val="-2"/>
        </w:rPr>
      </w:pPr>
      <w:r w:rsidRPr="00EE66E5">
        <w:rPr>
          <w:rFonts w:ascii="Book Antiqua" w:hAnsi="Book Antiqua" w:cs="Arial"/>
          <w:spacing w:val="-2"/>
        </w:rPr>
        <w:t>Developed Single Page Responsive Web UI using React.js, react bootstrap, TypeScript.</w:t>
      </w:r>
    </w:p>
    <w:p w14:paraId="3C01DD4D" w14:textId="1F4E5689" w:rsidR="002A0C5F" w:rsidRPr="00EE66E5" w:rsidRDefault="00C215B9" w:rsidP="00EE66E5">
      <w:pPr>
        <w:pStyle w:val="NoSpacing"/>
        <w:numPr>
          <w:ilvl w:val="0"/>
          <w:numId w:val="16"/>
        </w:numPr>
        <w:suppressAutoHyphens/>
        <w:autoSpaceDE/>
        <w:jc w:val="both"/>
        <w:rPr>
          <w:rFonts w:ascii="Book Antiqua" w:hAnsi="Book Antiqua" w:cs="Arial"/>
          <w:spacing w:val="-2"/>
        </w:rPr>
      </w:pPr>
      <w:r>
        <w:rPr>
          <w:rFonts w:ascii="Book Antiqua" w:hAnsi="Book Antiqua" w:cs="Arial"/>
          <w:spacing w:val="-2"/>
        </w:rPr>
        <w:t>D</w:t>
      </w:r>
      <w:r w:rsidR="002A0C5F" w:rsidRPr="00EE66E5">
        <w:rPr>
          <w:rFonts w:ascii="Book Antiqua" w:hAnsi="Book Antiqua" w:cs="Arial"/>
          <w:spacing w:val="-2"/>
        </w:rPr>
        <w:t>eveloping a front-end application using React JS and Flux architecture for internal team’s productivity use.</w:t>
      </w:r>
    </w:p>
    <w:p w14:paraId="2E93B9ED" w14:textId="77777777" w:rsidR="002A0C5F" w:rsidRPr="00EE66E5" w:rsidRDefault="002A0C5F" w:rsidP="00EE66E5">
      <w:pPr>
        <w:pStyle w:val="NoSpacing"/>
        <w:numPr>
          <w:ilvl w:val="0"/>
          <w:numId w:val="16"/>
        </w:numPr>
        <w:suppressAutoHyphens/>
        <w:autoSpaceDE/>
        <w:jc w:val="both"/>
        <w:rPr>
          <w:rFonts w:ascii="Book Antiqua" w:hAnsi="Book Antiqua" w:cs="Arial"/>
          <w:spacing w:val="-2"/>
        </w:rPr>
      </w:pPr>
      <w:r w:rsidRPr="00EE66E5">
        <w:rPr>
          <w:rFonts w:ascii="Book Antiqua" w:hAnsi="Book Antiqua" w:cs="Arial"/>
          <w:spacing w:val="-2"/>
        </w:rPr>
        <w:t>Implemented the Drag and Drop functionality using React -Draggable.</w:t>
      </w:r>
    </w:p>
    <w:p w14:paraId="74508299" w14:textId="77777777" w:rsidR="002A0C5F" w:rsidRPr="00EE66E5" w:rsidRDefault="002A0C5F" w:rsidP="00EE66E5">
      <w:pPr>
        <w:pStyle w:val="NoSpacing"/>
        <w:numPr>
          <w:ilvl w:val="0"/>
          <w:numId w:val="16"/>
        </w:numPr>
        <w:suppressAutoHyphens/>
        <w:autoSpaceDE/>
        <w:jc w:val="both"/>
        <w:rPr>
          <w:rFonts w:ascii="Book Antiqua" w:hAnsi="Book Antiqua" w:cs="Arial"/>
          <w:spacing w:val="-2"/>
        </w:rPr>
      </w:pPr>
      <w:r w:rsidRPr="00EE66E5">
        <w:rPr>
          <w:rFonts w:ascii="Book Antiqua" w:hAnsi="Book Antiqua" w:cs="Arial"/>
          <w:spacing w:val="-2"/>
        </w:rPr>
        <w:t>Developed user interfaces using Tiles with React Router, JSX.</w:t>
      </w:r>
    </w:p>
    <w:p w14:paraId="4FAF2F0D" w14:textId="77777777" w:rsidR="002A0C5F" w:rsidRPr="00EE66E5" w:rsidRDefault="002A0C5F" w:rsidP="00EE66E5">
      <w:pPr>
        <w:pStyle w:val="NoSpacing"/>
        <w:numPr>
          <w:ilvl w:val="0"/>
          <w:numId w:val="16"/>
        </w:numPr>
        <w:suppressAutoHyphens/>
        <w:autoSpaceDE/>
        <w:jc w:val="both"/>
        <w:rPr>
          <w:rFonts w:ascii="Book Antiqua" w:hAnsi="Book Antiqua" w:cs="Arial"/>
          <w:spacing w:val="-2"/>
        </w:rPr>
      </w:pPr>
      <w:r w:rsidRPr="00EE66E5">
        <w:rPr>
          <w:rFonts w:ascii="Book Antiqua" w:hAnsi="Book Antiqua" w:cs="Arial"/>
          <w:spacing w:val="-2"/>
        </w:rPr>
        <w:t>Build stable React components and stand-alone functions to be added to any future pages.</w:t>
      </w:r>
    </w:p>
    <w:p w14:paraId="0EACEF26" w14:textId="77777777" w:rsidR="002A0C5F" w:rsidRDefault="002A0C5F" w:rsidP="00EE66E5">
      <w:pPr>
        <w:pStyle w:val="NoSpacing"/>
        <w:numPr>
          <w:ilvl w:val="0"/>
          <w:numId w:val="16"/>
        </w:numPr>
        <w:suppressAutoHyphens/>
        <w:autoSpaceDE/>
        <w:jc w:val="both"/>
        <w:rPr>
          <w:rFonts w:ascii="Book Antiqua" w:hAnsi="Book Antiqua" w:cs="Arial"/>
          <w:spacing w:val="-2"/>
        </w:rPr>
      </w:pPr>
      <w:r w:rsidRPr="00EE66E5">
        <w:rPr>
          <w:rFonts w:ascii="Book Antiqua" w:hAnsi="Book Antiqua" w:cs="Arial"/>
          <w:spacing w:val="-2"/>
        </w:rPr>
        <w:t>Working with ECMA Script 6 features. For build of JSX and ES2015(ES6) used Babel, webpack.</w:t>
      </w:r>
    </w:p>
    <w:p w14:paraId="44E32FDB" w14:textId="77777777" w:rsidR="006F0B03" w:rsidRPr="00EE66E5" w:rsidRDefault="006F0B03" w:rsidP="006F0B03">
      <w:pPr>
        <w:pStyle w:val="NoSpacing"/>
        <w:numPr>
          <w:ilvl w:val="0"/>
          <w:numId w:val="16"/>
        </w:numPr>
        <w:suppressAutoHyphens/>
        <w:autoSpaceDE/>
        <w:jc w:val="both"/>
        <w:rPr>
          <w:rFonts w:ascii="Book Antiqua" w:hAnsi="Book Antiqua" w:cs="Arial"/>
          <w:spacing w:val="-2"/>
        </w:rPr>
      </w:pPr>
      <w:r w:rsidRPr="00EE66E5">
        <w:rPr>
          <w:rFonts w:ascii="Book Antiqua" w:hAnsi="Book Antiqua" w:cs="Arial"/>
          <w:spacing w:val="-2"/>
        </w:rPr>
        <w:t>Involved in responsive design and developed a single ISOMORPHIC responsive website that could be served to desktop, Tablets and mobile users using React.js.</w:t>
      </w:r>
    </w:p>
    <w:p w14:paraId="1B5F4E16" w14:textId="77777777" w:rsidR="002A0C5F" w:rsidRPr="00EE66E5" w:rsidRDefault="002A0C5F" w:rsidP="00EE66E5">
      <w:pPr>
        <w:pStyle w:val="NoSpacing"/>
        <w:numPr>
          <w:ilvl w:val="0"/>
          <w:numId w:val="16"/>
        </w:numPr>
        <w:suppressAutoHyphens/>
        <w:autoSpaceDE/>
        <w:jc w:val="both"/>
        <w:rPr>
          <w:rFonts w:ascii="Book Antiqua" w:hAnsi="Book Antiqua" w:cs="Arial"/>
          <w:spacing w:val="-2"/>
        </w:rPr>
      </w:pPr>
      <w:r w:rsidRPr="00EE66E5">
        <w:rPr>
          <w:rFonts w:ascii="Book Antiqua" w:hAnsi="Book Antiqua" w:cs="Arial"/>
          <w:spacing w:val="-2"/>
        </w:rPr>
        <w:t xml:space="preserve">Used Apollo with react for making </w:t>
      </w:r>
      <w:proofErr w:type="spellStart"/>
      <w:r w:rsidRPr="00EE66E5">
        <w:rPr>
          <w:rFonts w:ascii="Book Antiqua" w:hAnsi="Book Antiqua" w:cs="Arial"/>
          <w:spacing w:val="-2"/>
        </w:rPr>
        <w:t>GraphQL</w:t>
      </w:r>
      <w:proofErr w:type="spellEnd"/>
      <w:r w:rsidRPr="00EE66E5">
        <w:rPr>
          <w:rFonts w:ascii="Book Antiqua" w:hAnsi="Book Antiqua" w:cs="Arial"/>
          <w:spacing w:val="-2"/>
        </w:rPr>
        <w:t xml:space="preserve"> Calls</w:t>
      </w:r>
      <w:r w:rsidR="003069ED" w:rsidRPr="00EE66E5">
        <w:rPr>
          <w:rFonts w:ascii="Book Antiqua" w:hAnsi="Book Antiqua" w:cs="Arial"/>
          <w:spacing w:val="-2"/>
        </w:rPr>
        <w:t>.</w:t>
      </w:r>
    </w:p>
    <w:p w14:paraId="4618C003" w14:textId="77777777" w:rsidR="003069ED" w:rsidRPr="00EE66E5" w:rsidRDefault="002A0C5F" w:rsidP="00EE66E5">
      <w:pPr>
        <w:pStyle w:val="NoSpacing"/>
        <w:numPr>
          <w:ilvl w:val="0"/>
          <w:numId w:val="16"/>
        </w:numPr>
        <w:suppressAutoHyphens/>
        <w:autoSpaceDE/>
        <w:jc w:val="both"/>
        <w:rPr>
          <w:rFonts w:ascii="Book Antiqua" w:hAnsi="Book Antiqua" w:cs="Arial"/>
          <w:spacing w:val="-2"/>
        </w:rPr>
      </w:pPr>
      <w:r w:rsidRPr="00EE66E5">
        <w:rPr>
          <w:rFonts w:ascii="Book Antiqua" w:hAnsi="Book Antiqua" w:cs="Arial"/>
          <w:spacing w:val="-2"/>
        </w:rPr>
        <w:t xml:space="preserve">Used spring config server for centralized configuration and Splunk for centralized logging. </w:t>
      </w:r>
    </w:p>
    <w:p w14:paraId="7705FD6F" w14:textId="77777777" w:rsidR="002A0C5F" w:rsidRPr="00EE66E5" w:rsidRDefault="002A0C5F" w:rsidP="00EE66E5">
      <w:pPr>
        <w:pStyle w:val="NoSpacing"/>
        <w:numPr>
          <w:ilvl w:val="0"/>
          <w:numId w:val="16"/>
        </w:numPr>
        <w:suppressAutoHyphens/>
        <w:autoSpaceDE/>
        <w:jc w:val="both"/>
        <w:rPr>
          <w:rFonts w:ascii="Book Antiqua" w:hAnsi="Book Antiqua" w:cs="Arial"/>
          <w:spacing w:val="-2"/>
        </w:rPr>
      </w:pPr>
      <w:r w:rsidRPr="00EE66E5">
        <w:rPr>
          <w:rFonts w:ascii="Book Antiqua" w:hAnsi="Book Antiqua" w:cs="Arial"/>
          <w:spacing w:val="-2"/>
        </w:rPr>
        <w:t>Initiated and troubleshoot Continuous Delivery builds in Jenkins via JIRA tickets.</w:t>
      </w:r>
    </w:p>
    <w:p w14:paraId="3BD87439" w14:textId="77777777" w:rsidR="00DE251C" w:rsidRPr="00EE66E5" w:rsidRDefault="00DE251C" w:rsidP="00EE66E5">
      <w:pPr>
        <w:pStyle w:val="NoSpacing"/>
        <w:widowControl/>
        <w:numPr>
          <w:ilvl w:val="0"/>
          <w:numId w:val="16"/>
        </w:numPr>
        <w:suppressAutoHyphens/>
        <w:autoSpaceDE/>
        <w:adjustRightInd/>
        <w:jc w:val="both"/>
        <w:rPr>
          <w:rFonts w:ascii="Book Antiqua" w:hAnsi="Book Antiqua" w:cs="Arial"/>
          <w:spacing w:val="-2"/>
        </w:rPr>
      </w:pPr>
      <w:r w:rsidRPr="00EE66E5">
        <w:rPr>
          <w:rFonts w:ascii="Book Antiqua" w:hAnsi="Book Antiqua" w:cs="Arial"/>
          <w:spacing w:val="-2"/>
        </w:rPr>
        <w:t xml:space="preserve">Used Eclipse </w:t>
      </w:r>
      <w:r w:rsidR="003069ED" w:rsidRPr="00EE66E5">
        <w:rPr>
          <w:rFonts w:ascii="Book Antiqua" w:hAnsi="Book Antiqua" w:cs="Arial"/>
          <w:spacing w:val="-2"/>
        </w:rPr>
        <w:t>STS and IntelliJ to</w:t>
      </w:r>
      <w:r w:rsidRPr="00EE66E5">
        <w:rPr>
          <w:rFonts w:ascii="Book Antiqua" w:hAnsi="Book Antiqua" w:cs="Arial"/>
          <w:spacing w:val="-2"/>
        </w:rPr>
        <w:t xml:space="preserve"> configure and deploy the </w:t>
      </w:r>
      <w:r w:rsidR="003069ED" w:rsidRPr="00EE66E5">
        <w:rPr>
          <w:rFonts w:ascii="Book Antiqua" w:hAnsi="Book Antiqua" w:cs="Arial"/>
          <w:spacing w:val="-2"/>
        </w:rPr>
        <w:t xml:space="preserve">micro service </w:t>
      </w:r>
      <w:r w:rsidRPr="00EE66E5">
        <w:rPr>
          <w:rFonts w:ascii="Book Antiqua" w:hAnsi="Book Antiqua" w:cs="Arial"/>
          <w:spacing w:val="-2"/>
        </w:rPr>
        <w:t xml:space="preserve">applications onto </w:t>
      </w:r>
      <w:r w:rsidR="003069ED" w:rsidRPr="00EE66E5">
        <w:rPr>
          <w:rFonts w:ascii="Book Antiqua" w:hAnsi="Book Antiqua" w:cs="Arial"/>
          <w:spacing w:val="-2"/>
        </w:rPr>
        <w:t>local.</w:t>
      </w:r>
    </w:p>
    <w:p w14:paraId="79EF93EF" w14:textId="77777777" w:rsidR="003069ED" w:rsidRPr="00EE66E5" w:rsidRDefault="003069ED" w:rsidP="00EE66E5">
      <w:pPr>
        <w:pStyle w:val="NoSpacing"/>
        <w:widowControl/>
        <w:numPr>
          <w:ilvl w:val="0"/>
          <w:numId w:val="16"/>
        </w:numPr>
        <w:suppressAutoHyphens/>
        <w:autoSpaceDE/>
        <w:adjustRightInd/>
        <w:jc w:val="both"/>
        <w:rPr>
          <w:rFonts w:ascii="Book Antiqua" w:hAnsi="Book Antiqua" w:cs="Arial"/>
          <w:spacing w:val="-2"/>
        </w:rPr>
      </w:pPr>
      <w:r w:rsidRPr="00EE66E5">
        <w:rPr>
          <w:rFonts w:ascii="Book Antiqua" w:hAnsi="Book Antiqua" w:cs="Arial"/>
          <w:spacing w:val="-2"/>
        </w:rPr>
        <w:lastRenderedPageBreak/>
        <w:t>Involved in rewriting the existing Micro services to make them more organized and improve productivity.</w:t>
      </w:r>
    </w:p>
    <w:p w14:paraId="770B20DF" w14:textId="77777777" w:rsidR="00DE251C" w:rsidRPr="00EE66E5" w:rsidRDefault="00DE251C" w:rsidP="00EE66E5">
      <w:pPr>
        <w:pStyle w:val="NoSpacing"/>
        <w:widowControl/>
        <w:numPr>
          <w:ilvl w:val="0"/>
          <w:numId w:val="16"/>
        </w:numPr>
        <w:suppressAutoHyphens/>
        <w:autoSpaceDE/>
        <w:adjustRightInd/>
        <w:jc w:val="both"/>
        <w:rPr>
          <w:rFonts w:ascii="Book Antiqua" w:hAnsi="Book Antiqua" w:cs="Arial"/>
          <w:spacing w:val="-2"/>
        </w:rPr>
      </w:pPr>
      <w:r w:rsidRPr="00EE66E5">
        <w:rPr>
          <w:rFonts w:ascii="Book Antiqua" w:hAnsi="Book Antiqua" w:cs="Arial"/>
          <w:spacing w:val="-2"/>
        </w:rPr>
        <w:t>Involved in developing applications using Java and J2EE technologies like spring 4.0, JDBC, JSP.</w:t>
      </w:r>
    </w:p>
    <w:p w14:paraId="00F8FE55" w14:textId="77777777" w:rsidR="00DE251C" w:rsidRPr="00EE66E5" w:rsidRDefault="00DE251C" w:rsidP="00EE66E5">
      <w:pPr>
        <w:pStyle w:val="NoSpacing"/>
        <w:widowControl/>
        <w:numPr>
          <w:ilvl w:val="0"/>
          <w:numId w:val="16"/>
        </w:numPr>
        <w:suppressAutoHyphens/>
        <w:autoSpaceDE/>
        <w:adjustRightInd/>
        <w:jc w:val="both"/>
        <w:rPr>
          <w:rFonts w:ascii="Book Antiqua" w:hAnsi="Book Antiqua" w:cs="Arial"/>
          <w:spacing w:val="-2"/>
        </w:rPr>
      </w:pPr>
      <w:r w:rsidRPr="00EE66E5">
        <w:rPr>
          <w:rFonts w:ascii="Book Antiqua" w:hAnsi="Book Antiqua" w:cs="Arial"/>
          <w:spacing w:val="-2"/>
        </w:rPr>
        <w:t>Developed REST services using Spring Boot to serve the UI with JSON data and involved in creating controller advices to handle exceptions and bad requests.</w:t>
      </w:r>
    </w:p>
    <w:p w14:paraId="6B41A4F8" w14:textId="77777777" w:rsidR="00DE251C" w:rsidRPr="00EE66E5" w:rsidRDefault="00DE251C" w:rsidP="00EE66E5">
      <w:pPr>
        <w:pStyle w:val="ListParagraph"/>
        <w:numPr>
          <w:ilvl w:val="0"/>
          <w:numId w:val="16"/>
        </w:numPr>
        <w:contextualSpacing/>
        <w:jc w:val="both"/>
        <w:rPr>
          <w:rFonts w:ascii="Book Antiqua" w:hAnsi="Book Antiqua" w:cs="Arial"/>
          <w:spacing w:val="-2"/>
          <w:sz w:val="20"/>
          <w:szCs w:val="20"/>
        </w:rPr>
      </w:pPr>
      <w:r w:rsidRPr="00EE66E5">
        <w:rPr>
          <w:rFonts w:ascii="Book Antiqua" w:hAnsi="Book Antiqua" w:cs="Arial"/>
          <w:spacing w:val="-2"/>
          <w:sz w:val="20"/>
          <w:szCs w:val="20"/>
        </w:rPr>
        <w:t xml:space="preserve">Designed and developed the REST based Micro Services using the Spring Boot. </w:t>
      </w:r>
    </w:p>
    <w:p w14:paraId="7522FE3A" w14:textId="77777777" w:rsidR="00DE251C" w:rsidRPr="00EE66E5" w:rsidRDefault="00DE251C" w:rsidP="00EE66E5">
      <w:pPr>
        <w:pStyle w:val="NoSpacing"/>
        <w:widowControl/>
        <w:numPr>
          <w:ilvl w:val="0"/>
          <w:numId w:val="16"/>
        </w:numPr>
        <w:suppressAutoHyphens/>
        <w:autoSpaceDE/>
        <w:adjustRightInd/>
        <w:jc w:val="both"/>
        <w:rPr>
          <w:rFonts w:ascii="Book Antiqua" w:hAnsi="Book Antiqua" w:cs="Arial"/>
          <w:spacing w:val="-2"/>
        </w:rPr>
      </w:pPr>
      <w:r w:rsidRPr="00EE66E5">
        <w:rPr>
          <w:rFonts w:ascii="Book Antiqua" w:hAnsi="Book Antiqua" w:cs="Arial"/>
          <w:spacing w:val="-2"/>
        </w:rPr>
        <w:t>Developed a RESTful web API using Spring Boot.</w:t>
      </w:r>
    </w:p>
    <w:p w14:paraId="5A7FE06B" w14:textId="77777777" w:rsidR="00DE251C" w:rsidRPr="00EE66E5" w:rsidRDefault="00DE251C" w:rsidP="00EE66E5">
      <w:pPr>
        <w:pStyle w:val="NoSpacing"/>
        <w:widowControl/>
        <w:numPr>
          <w:ilvl w:val="0"/>
          <w:numId w:val="16"/>
        </w:numPr>
        <w:suppressAutoHyphens/>
        <w:autoSpaceDE/>
        <w:adjustRightInd/>
        <w:jc w:val="both"/>
        <w:rPr>
          <w:rFonts w:ascii="Book Antiqua" w:hAnsi="Book Antiqua" w:cs="Arial"/>
          <w:spacing w:val="-2"/>
        </w:rPr>
      </w:pPr>
      <w:r w:rsidRPr="00EE66E5">
        <w:rPr>
          <w:rFonts w:ascii="Book Antiqua" w:hAnsi="Book Antiqua" w:cs="Arial"/>
          <w:spacing w:val="-2"/>
        </w:rPr>
        <w:t>Performed CRUD operations on DB using restful web services.</w:t>
      </w:r>
    </w:p>
    <w:p w14:paraId="76D151B1" w14:textId="77777777" w:rsidR="00DE251C" w:rsidRPr="00EE66E5" w:rsidRDefault="00DE251C" w:rsidP="00EE66E5">
      <w:pPr>
        <w:pStyle w:val="ListParagraph"/>
        <w:numPr>
          <w:ilvl w:val="0"/>
          <w:numId w:val="16"/>
        </w:numPr>
        <w:contextualSpacing/>
        <w:jc w:val="both"/>
        <w:rPr>
          <w:rFonts w:ascii="Book Antiqua" w:hAnsi="Book Antiqua" w:cstheme="minorHAnsi"/>
          <w:sz w:val="20"/>
          <w:szCs w:val="20"/>
        </w:rPr>
      </w:pPr>
      <w:r w:rsidRPr="00EE66E5">
        <w:rPr>
          <w:rFonts w:ascii="Book Antiqua" w:hAnsi="Book Antiqua" w:cstheme="minorHAnsi"/>
          <w:sz w:val="20"/>
          <w:szCs w:val="20"/>
        </w:rPr>
        <w:t>Implemented RESTful web services using Jersey for JAX-RS implementation and Implement Java8 features including Lambda, Advanced for each loop, and Streams. </w:t>
      </w:r>
    </w:p>
    <w:p w14:paraId="5737F7EC" w14:textId="79D67006" w:rsidR="00DE251C" w:rsidRPr="00EE66E5" w:rsidRDefault="00DE251C" w:rsidP="00EE66E5">
      <w:pPr>
        <w:pStyle w:val="NoSpacing"/>
        <w:widowControl/>
        <w:numPr>
          <w:ilvl w:val="0"/>
          <w:numId w:val="16"/>
        </w:numPr>
        <w:suppressAutoHyphens/>
        <w:autoSpaceDE/>
        <w:adjustRightInd/>
        <w:jc w:val="both"/>
        <w:rPr>
          <w:rFonts w:ascii="Book Antiqua" w:hAnsi="Book Antiqua" w:cs="Arial"/>
          <w:spacing w:val="-2"/>
        </w:rPr>
      </w:pPr>
      <w:r w:rsidRPr="00EE66E5">
        <w:rPr>
          <w:rFonts w:ascii="Book Antiqua" w:hAnsi="Book Antiqua" w:cs="Arial"/>
          <w:spacing w:val="-2"/>
        </w:rPr>
        <w:t xml:space="preserve">Involved in building </w:t>
      </w:r>
      <w:r w:rsidR="00C215B9" w:rsidRPr="00EE66E5">
        <w:rPr>
          <w:rFonts w:ascii="Book Antiqua" w:hAnsi="Book Antiqua" w:cs="Arial"/>
          <w:spacing w:val="-2"/>
        </w:rPr>
        <w:t>a service</w:t>
      </w:r>
      <w:r w:rsidRPr="00EE66E5">
        <w:rPr>
          <w:rFonts w:ascii="Book Antiqua" w:hAnsi="Book Antiqua" w:cs="Arial"/>
          <w:spacing w:val="-2"/>
        </w:rPr>
        <w:t xml:space="preserve"> to provide access to models and exposed it using a REST API that emits JSON.</w:t>
      </w:r>
    </w:p>
    <w:p w14:paraId="192F060F" w14:textId="77777777" w:rsidR="00DE251C" w:rsidRPr="00EE66E5" w:rsidRDefault="00DE251C" w:rsidP="00EE66E5">
      <w:pPr>
        <w:pStyle w:val="ListParagraph"/>
        <w:numPr>
          <w:ilvl w:val="0"/>
          <w:numId w:val="16"/>
        </w:numPr>
        <w:contextualSpacing/>
        <w:jc w:val="both"/>
        <w:rPr>
          <w:rFonts w:ascii="Book Antiqua" w:hAnsi="Book Antiqua" w:cstheme="minorHAnsi"/>
          <w:sz w:val="20"/>
          <w:szCs w:val="20"/>
          <w:shd w:val="clear" w:color="auto" w:fill="FFFFFF"/>
        </w:rPr>
      </w:pPr>
      <w:r w:rsidRPr="00EE66E5">
        <w:rPr>
          <w:rFonts w:ascii="Book Antiqua" w:hAnsi="Book Antiqua" w:cstheme="minorHAnsi"/>
          <w:sz w:val="20"/>
          <w:szCs w:val="20"/>
          <w:shd w:val="clear" w:color="auto" w:fill="FFFFFF"/>
        </w:rPr>
        <w:t xml:space="preserve">Validations are done using Spring MVC validation framework and </w:t>
      </w:r>
      <w:r w:rsidR="00C027F3" w:rsidRPr="00EE66E5">
        <w:rPr>
          <w:rFonts w:ascii="Book Antiqua" w:hAnsi="Book Antiqua" w:cstheme="minorHAnsi"/>
          <w:sz w:val="20"/>
          <w:szCs w:val="20"/>
          <w:shd w:val="clear" w:color="auto" w:fill="FFFFFF"/>
        </w:rPr>
        <w:t>Type</w:t>
      </w:r>
      <w:r w:rsidRPr="00EE66E5">
        <w:rPr>
          <w:rFonts w:ascii="Book Antiqua" w:hAnsi="Book Antiqua" w:cstheme="minorHAnsi"/>
          <w:sz w:val="20"/>
          <w:szCs w:val="20"/>
          <w:shd w:val="clear" w:color="auto" w:fill="FFFFFF"/>
        </w:rPr>
        <w:t>Script. </w:t>
      </w:r>
    </w:p>
    <w:p w14:paraId="3C082173" w14:textId="77777777" w:rsidR="00DE251C" w:rsidRPr="00EE66E5" w:rsidRDefault="00DE251C" w:rsidP="00EE66E5">
      <w:pPr>
        <w:pStyle w:val="ListParagraph"/>
        <w:numPr>
          <w:ilvl w:val="0"/>
          <w:numId w:val="16"/>
        </w:numPr>
        <w:contextualSpacing/>
        <w:jc w:val="both"/>
        <w:rPr>
          <w:rFonts w:ascii="Book Antiqua" w:hAnsi="Book Antiqua" w:cstheme="minorHAnsi"/>
          <w:sz w:val="20"/>
          <w:szCs w:val="20"/>
          <w:shd w:val="clear" w:color="auto" w:fill="FFFFFF"/>
        </w:rPr>
      </w:pPr>
      <w:r w:rsidRPr="00EE66E5">
        <w:rPr>
          <w:rFonts w:ascii="Book Antiqua" w:hAnsi="Book Antiqua" w:cstheme="minorHAnsi"/>
          <w:sz w:val="20"/>
          <w:szCs w:val="20"/>
          <w:shd w:val="clear" w:color="auto" w:fill="FFFFFF"/>
        </w:rPr>
        <w:t>Performing the Unit testing and basic functional testing with a different set of data. </w:t>
      </w:r>
    </w:p>
    <w:p w14:paraId="1EF814DE" w14:textId="77777777" w:rsidR="00DE251C" w:rsidRPr="00EE66E5" w:rsidRDefault="00DE251C" w:rsidP="00EE66E5">
      <w:pPr>
        <w:pStyle w:val="ListParagraph"/>
        <w:numPr>
          <w:ilvl w:val="0"/>
          <w:numId w:val="16"/>
        </w:numPr>
        <w:contextualSpacing/>
        <w:jc w:val="both"/>
        <w:rPr>
          <w:rFonts w:ascii="Book Antiqua" w:hAnsi="Book Antiqua" w:cstheme="minorHAnsi"/>
          <w:sz w:val="20"/>
          <w:szCs w:val="20"/>
          <w:shd w:val="clear" w:color="auto" w:fill="FFFFFF"/>
        </w:rPr>
      </w:pPr>
      <w:r w:rsidRPr="00EE66E5">
        <w:rPr>
          <w:rFonts w:ascii="Book Antiqua" w:hAnsi="Book Antiqua" w:cstheme="minorHAnsi"/>
          <w:sz w:val="20"/>
          <w:szCs w:val="20"/>
          <w:shd w:val="clear" w:color="auto" w:fill="FFFFFF"/>
        </w:rPr>
        <w:t>Designed, developed, and implemented unit tests and product features. </w:t>
      </w:r>
    </w:p>
    <w:p w14:paraId="327C39A6" w14:textId="77777777" w:rsidR="00DE251C" w:rsidRPr="00EE66E5" w:rsidRDefault="00DE251C" w:rsidP="00EE66E5">
      <w:pPr>
        <w:pStyle w:val="NoSpacing"/>
        <w:widowControl/>
        <w:numPr>
          <w:ilvl w:val="0"/>
          <w:numId w:val="16"/>
        </w:numPr>
        <w:suppressAutoHyphens/>
        <w:autoSpaceDE/>
        <w:adjustRightInd/>
        <w:jc w:val="both"/>
        <w:rPr>
          <w:rFonts w:ascii="Book Antiqua" w:hAnsi="Book Antiqua" w:cs="Arial"/>
          <w:spacing w:val="-2"/>
        </w:rPr>
      </w:pPr>
      <w:r w:rsidRPr="00EE66E5">
        <w:rPr>
          <w:rFonts w:ascii="Book Antiqua" w:hAnsi="Book Antiqua" w:cs="Arial"/>
          <w:spacing w:val="-2"/>
        </w:rPr>
        <w:t xml:space="preserve">Have an experience with tools like JIRA, </w:t>
      </w:r>
      <w:r w:rsidR="00C027F3" w:rsidRPr="00EE66E5">
        <w:rPr>
          <w:rFonts w:ascii="Book Antiqua" w:hAnsi="Book Antiqua" w:cs="Arial"/>
          <w:spacing w:val="-2"/>
        </w:rPr>
        <w:t>Dynatrace, Splunk and HP QC ALM.</w:t>
      </w:r>
    </w:p>
    <w:p w14:paraId="62BC6EC4" w14:textId="77777777" w:rsidR="00DE251C" w:rsidRPr="00EE66E5" w:rsidRDefault="00DE251C" w:rsidP="00EE66E5">
      <w:pPr>
        <w:pStyle w:val="NoSpacing"/>
        <w:widowControl/>
        <w:numPr>
          <w:ilvl w:val="0"/>
          <w:numId w:val="16"/>
        </w:numPr>
        <w:suppressAutoHyphens/>
        <w:autoSpaceDE/>
        <w:adjustRightInd/>
        <w:jc w:val="both"/>
        <w:rPr>
          <w:rFonts w:ascii="Book Antiqua" w:hAnsi="Book Antiqua" w:cs="Arial"/>
          <w:spacing w:val="-2"/>
        </w:rPr>
      </w:pPr>
      <w:r w:rsidRPr="00EE66E5">
        <w:rPr>
          <w:rFonts w:ascii="Book Antiqua" w:hAnsi="Book Antiqua" w:cs="Arial"/>
          <w:spacing w:val="-2"/>
        </w:rPr>
        <w:t>Participated the Sprint Planning to discuss with the new work items.</w:t>
      </w:r>
    </w:p>
    <w:p w14:paraId="78111078" w14:textId="77777777" w:rsidR="00DE251C" w:rsidRPr="00EE66E5" w:rsidRDefault="00DE251C" w:rsidP="00EE66E5">
      <w:pPr>
        <w:widowControl w:val="0"/>
        <w:tabs>
          <w:tab w:val="left" w:pos="-340"/>
          <w:tab w:val="left" w:pos="0"/>
        </w:tabs>
        <w:suppressAutoHyphens/>
        <w:autoSpaceDN/>
        <w:jc w:val="both"/>
        <w:outlineLvl w:val="0"/>
        <w:rPr>
          <w:rFonts w:ascii="Book Antiqua" w:hAnsi="Book Antiqua"/>
          <w:b/>
        </w:rPr>
      </w:pPr>
    </w:p>
    <w:p w14:paraId="41B1BE4F" w14:textId="77777777" w:rsidR="00187A1A" w:rsidRPr="00EE66E5" w:rsidRDefault="00EE66E5" w:rsidP="00EE66E5">
      <w:pPr>
        <w:widowControl w:val="0"/>
        <w:tabs>
          <w:tab w:val="left" w:pos="-340"/>
          <w:tab w:val="left" w:pos="0"/>
        </w:tabs>
        <w:suppressAutoHyphens/>
        <w:autoSpaceDN/>
        <w:jc w:val="both"/>
        <w:outlineLvl w:val="0"/>
        <w:rPr>
          <w:rFonts w:ascii="Book Antiqua" w:hAnsi="Book Antiqua"/>
          <w:b/>
        </w:rPr>
      </w:pPr>
      <w:r w:rsidRPr="00EE66E5">
        <w:rPr>
          <w:rFonts w:ascii="Book Antiqua" w:hAnsi="Book Antiqua"/>
          <w:b/>
        </w:rPr>
        <w:t>Verizon Wireless</w:t>
      </w:r>
      <w:r w:rsidR="00DD7100" w:rsidRPr="00EE66E5">
        <w:rPr>
          <w:rFonts w:ascii="Book Antiqua" w:hAnsi="Book Antiqua"/>
          <w:b/>
        </w:rPr>
        <w:t xml:space="preserve">, </w:t>
      </w:r>
      <w:r w:rsidR="0088319F" w:rsidRPr="00EE66E5">
        <w:rPr>
          <w:rFonts w:ascii="Book Antiqua" w:hAnsi="Book Antiqua"/>
          <w:b/>
        </w:rPr>
        <w:t>Hilliard</w:t>
      </w:r>
      <w:r w:rsidR="00DD7100" w:rsidRPr="00EE66E5">
        <w:rPr>
          <w:rFonts w:ascii="Book Antiqua" w:hAnsi="Book Antiqua"/>
          <w:b/>
        </w:rPr>
        <w:t xml:space="preserve">, </w:t>
      </w:r>
      <w:r w:rsidR="0088319F" w:rsidRPr="00EE66E5">
        <w:rPr>
          <w:rFonts w:ascii="Book Antiqua" w:hAnsi="Book Antiqua"/>
          <w:b/>
        </w:rPr>
        <w:t>OH</w:t>
      </w:r>
      <w:r w:rsidR="00187A1A" w:rsidRPr="00EE66E5">
        <w:rPr>
          <w:rFonts w:ascii="Book Antiqua" w:hAnsi="Book Antiqua"/>
        </w:rPr>
        <w:tab/>
      </w:r>
      <w:r w:rsidR="00187A1A" w:rsidRPr="00EE66E5">
        <w:rPr>
          <w:rFonts w:ascii="Book Antiqua" w:hAnsi="Book Antiqua"/>
        </w:rPr>
        <w:tab/>
      </w:r>
      <w:r w:rsidR="00187A1A" w:rsidRPr="00EE66E5">
        <w:rPr>
          <w:rFonts w:ascii="Book Antiqua" w:hAnsi="Book Antiqua"/>
        </w:rPr>
        <w:tab/>
      </w:r>
      <w:r w:rsidR="00187A1A" w:rsidRPr="00EE66E5">
        <w:rPr>
          <w:rFonts w:ascii="Book Antiqua" w:hAnsi="Book Antiqua"/>
        </w:rPr>
        <w:tab/>
      </w:r>
      <w:r w:rsidR="003C23A0" w:rsidRPr="00EE66E5">
        <w:rPr>
          <w:rFonts w:ascii="Book Antiqua" w:hAnsi="Book Antiqua"/>
        </w:rPr>
        <w:tab/>
      </w:r>
      <w:r w:rsidR="003C23A0" w:rsidRPr="00EE66E5">
        <w:rPr>
          <w:rFonts w:ascii="Book Antiqua" w:hAnsi="Book Antiqua"/>
        </w:rPr>
        <w:tab/>
      </w:r>
      <w:r w:rsidRPr="00EE66E5">
        <w:rPr>
          <w:rFonts w:ascii="Book Antiqua" w:hAnsi="Book Antiqua"/>
        </w:rPr>
        <w:tab/>
      </w:r>
      <w:r w:rsidRPr="00EE66E5">
        <w:rPr>
          <w:rFonts w:ascii="Book Antiqua" w:hAnsi="Book Antiqua"/>
        </w:rPr>
        <w:tab/>
      </w:r>
      <w:r w:rsidRPr="00EE66E5">
        <w:rPr>
          <w:rFonts w:ascii="Book Antiqua" w:hAnsi="Book Antiqua"/>
        </w:rPr>
        <w:tab/>
      </w:r>
      <w:r w:rsidR="0088319F" w:rsidRPr="00EE66E5">
        <w:rPr>
          <w:rFonts w:ascii="Book Antiqua" w:hAnsi="Book Antiqua"/>
          <w:b/>
        </w:rPr>
        <w:t>July</w:t>
      </w:r>
      <w:r w:rsidR="00187A1A" w:rsidRPr="00EE66E5">
        <w:rPr>
          <w:rFonts w:ascii="Book Antiqua" w:hAnsi="Book Antiqua"/>
          <w:b/>
        </w:rPr>
        <w:t xml:space="preserve"> 201</w:t>
      </w:r>
      <w:r w:rsidR="0088319F" w:rsidRPr="00EE66E5">
        <w:rPr>
          <w:rFonts w:ascii="Book Antiqua" w:hAnsi="Book Antiqua"/>
          <w:b/>
        </w:rPr>
        <w:t>9</w:t>
      </w:r>
      <w:r w:rsidR="00187A1A" w:rsidRPr="00EE66E5">
        <w:rPr>
          <w:rFonts w:ascii="Book Antiqua" w:hAnsi="Book Antiqua"/>
          <w:b/>
        </w:rPr>
        <w:t xml:space="preserve"> – </w:t>
      </w:r>
      <w:r w:rsidR="00321AAA" w:rsidRPr="00EE66E5">
        <w:rPr>
          <w:rFonts w:ascii="Book Antiqua" w:hAnsi="Book Antiqua"/>
          <w:b/>
        </w:rPr>
        <w:t>Ma</w:t>
      </w:r>
      <w:r w:rsidR="00476308" w:rsidRPr="00EE66E5">
        <w:rPr>
          <w:rFonts w:ascii="Book Antiqua" w:hAnsi="Book Antiqua"/>
          <w:b/>
        </w:rPr>
        <w:t>rch</w:t>
      </w:r>
      <w:r w:rsidR="00321AAA" w:rsidRPr="00EE66E5">
        <w:rPr>
          <w:rFonts w:ascii="Book Antiqua" w:hAnsi="Book Antiqua"/>
          <w:b/>
        </w:rPr>
        <w:t xml:space="preserve"> 2020</w:t>
      </w:r>
    </w:p>
    <w:p w14:paraId="5ADEBA22" w14:textId="77777777" w:rsidR="00A8648C" w:rsidRPr="00EE66E5" w:rsidRDefault="00187A1A" w:rsidP="00EE66E5">
      <w:pPr>
        <w:widowControl w:val="0"/>
        <w:tabs>
          <w:tab w:val="left" w:pos="-340"/>
          <w:tab w:val="left" w:pos="0"/>
        </w:tabs>
        <w:suppressAutoHyphens/>
        <w:autoSpaceDN/>
        <w:jc w:val="both"/>
        <w:outlineLvl w:val="0"/>
        <w:rPr>
          <w:rFonts w:ascii="Book Antiqua" w:hAnsi="Book Antiqua"/>
          <w:b/>
        </w:rPr>
      </w:pPr>
      <w:r w:rsidRPr="00EE66E5">
        <w:rPr>
          <w:rFonts w:ascii="Book Antiqua" w:hAnsi="Book Antiqua"/>
          <w:b/>
        </w:rPr>
        <w:t>Sr</w:t>
      </w:r>
      <w:r w:rsidR="008C6741" w:rsidRPr="00EE66E5">
        <w:rPr>
          <w:rFonts w:ascii="Book Antiqua" w:hAnsi="Book Antiqua"/>
          <w:b/>
        </w:rPr>
        <w:t>.</w:t>
      </w:r>
      <w:r w:rsidRPr="00EE66E5">
        <w:rPr>
          <w:rFonts w:ascii="Book Antiqua" w:hAnsi="Book Antiqua"/>
          <w:b/>
        </w:rPr>
        <w:t xml:space="preserve"> Full Stack Consultant</w:t>
      </w:r>
    </w:p>
    <w:p w14:paraId="2D979799" w14:textId="77777777" w:rsidR="00A8648C" w:rsidRPr="00EE66E5" w:rsidRDefault="00A8648C" w:rsidP="00EE66E5">
      <w:pPr>
        <w:widowControl w:val="0"/>
        <w:tabs>
          <w:tab w:val="left" w:pos="-340"/>
          <w:tab w:val="left" w:pos="0"/>
        </w:tabs>
        <w:suppressAutoHyphens/>
        <w:autoSpaceDN/>
        <w:jc w:val="both"/>
        <w:outlineLvl w:val="0"/>
        <w:rPr>
          <w:rFonts w:ascii="Book Antiqua" w:hAnsi="Book Antiqua"/>
        </w:rPr>
      </w:pPr>
      <w:r w:rsidRPr="00EE66E5">
        <w:rPr>
          <w:rFonts w:ascii="Book Antiqua" w:hAnsi="Book Antiqua"/>
          <w:b/>
        </w:rPr>
        <w:t>Responsibilities</w:t>
      </w:r>
      <w:r w:rsidRPr="00EE66E5">
        <w:rPr>
          <w:rFonts w:ascii="Book Antiqua" w:hAnsi="Book Antiqua"/>
        </w:rPr>
        <w:t>:</w:t>
      </w:r>
    </w:p>
    <w:p w14:paraId="2B9F9BFB" w14:textId="77777777" w:rsidR="00B36410" w:rsidRDefault="00B36410" w:rsidP="00EE66E5">
      <w:pPr>
        <w:pStyle w:val="NoSpacing"/>
        <w:widowControl/>
        <w:numPr>
          <w:ilvl w:val="0"/>
          <w:numId w:val="17"/>
        </w:numPr>
        <w:suppressAutoHyphens/>
        <w:autoSpaceDE/>
        <w:adjustRightInd/>
        <w:jc w:val="both"/>
        <w:rPr>
          <w:rFonts w:ascii="Book Antiqua" w:hAnsi="Book Antiqua" w:cs="Arial"/>
          <w:spacing w:val="-2"/>
        </w:rPr>
      </w:pPr>
      <w:r w:rsidRPr="00EE66E5">
        <w:rPr>
          <w:rFonts w:ascii="Book Antiqua" w:hAnsi="Book Antiqua" w:cs="Arial"/>
          <w:spacing w:val="-2"/>
        </w:rPr>
        <w:t>Coordinate with all Business analysts and application architects to maintain Knowledge on all functional requirements and ensure compliance to all architecture standards.</w:t>
      </w:r>
    </w:p>
    <w:p w14:paraId="25AAB772" w14:textId="12534254" w:rsidR="00C96356" w:rsidRPr="00EE66E5" w:rsidRDefault="00C96356" w:rsidP="00C96356">
      <w:pPr>
        <w:pStyle w:val="NoSpacing"/>
        <w:widowControl/>
        <w:numPr>
          <w:ilvl w:val="0"/>
          <w:numId w:val="17"/>
        </w:numPr>
        <w:suppressAutoHyphens/>
        <w:autoSpaceDE/>
        <w:adjustRightInd/>
        <w:jc w:val="both"/>
        <w:rPr>
          <w:rFonts w:ascii="Book Antiqua" w:hAnsi="Book Antiqua" w:cs="Arial"/>
          <w:spacing w:val="-2"/>
        </w:rPr>
      </w:pPr>
      <w:r w:rsidRPr="00EE66E5">
        <w:rPr>
          <w:rFonts w:ascii="Book Antiqua" w:hAnsi="Book Antiqua" w:cs="Arial"/>
          <w:spacing w:val="-2"/>
        </w:rPr>
        <w:t xml:space="preserve">Worked on </w:t>
      </w:r>
      <w:r w:rsidRPr="00EE66E5">
        <w:rPr>
          <w:rFonts w:ascii="Book Antiqua" w:eastAsia="Calibri" w:hAnsi="Book Antiqua" w:cstheme="minorHAnsi"/>
        </w:rPr>
        <w:t xml:space="preserve">development of Agent Verification System using Spring MVC </w:t>
      </w:r>
      <w:r w:rsidRPr="00EE66E5">
        <w:rPr>
          <w:rFonts w:ascii="Book Antiqua" w:eastAsia="Calibri" w:hAnsi="Book Antiqua" w:cstheme="minorHAnsi"/>
        </w:rPr>
        <w:t>framework.</w:t>
      </w:r>
    </w:p>
    <w:p w14:paraId="30013D13" w14:textId="59E298A2" w:rsidR="00B36410" w:rsidRPr="00EE66E5" w:rsidRDefault="00B36410" w:rsidP="00EE66E5">
      <w:pPr>
        <w:pStyle w:val="NoSpacing"/>
        <w:widowControl/>
        <w:numPr>
          <w:ilvl w:val="0"/>
          <w:numId w:val="17"/>
        </w:numPr>
        <w:suppressAutoHyphens/>
        <w:autoSpaceDE/>
        <w:adjustRightInd/>
        <w:jc w:val="both"/>
        <w:rPr>
          <w:rFonts w:ascii="Book Antiqua" w:hAnsi="Book Antiqua" w:cs="Arial"/>
          <w:spacing w:val="-2"/>
        </w:rPr>
      </w:pPr>
      <w:r w:rsidRPr="00EE66E5">
        <w:rPr>
          <w:rFonts w:ascii="Book Antiqua" w:hAnsi="Book Antiqua" w:cs="Arial"/>
          <w:spacing w:val="-2"/>
        </w:rPr>
        <w:t>Used Eclipse IDE, configured and deployed the applications onto Apache Tomcat and IBM WebSphere</w:t>
      </w:r>
      <w:r w:rsidR="007C4B18" w:rsidRPr="00EE66E5">
        <w:rPr>
          <w:rFonts w:ascii="Book Antiqua" w:hAnsi="Book Antiqua" w:cs="Arial"/>
          <w:spacing w:val="-2"/>
        </w:rPr>
        <w:t>.</w:t>
      </w:r>
    </w:p>
    <w:p w14:paraId="3A90D646" w14:textId="77777777" w:rsidR="00B36410" w:rsidRPr="00EE66E5" w:rsidRDefault="00B36410" w:rsidP="00EE66E5">
      <w:pPr>
        <w:pStyle w:val="NoSpacing"/>
        <w:widowControl/>
        <w:numPr>
          <w:ilvl w:val="0"/>
          <w:numId w:val="17"/>
        </w:numPr>
        <w:suppressAutoHyphens/>
        <w:autoSpaceDE/>
        <w:adjustRightInd/>
        <w:jc w:val="both"/>
        <w:rPr>
          <w:rFonts w:ascii="Book Antiqua" w:hAnsi="Book Antiqua" w:cs="Arial"/>
          <w:spacing w:val="-2"/>
        </w:rPr>
      </w:pPr>
      <w:r w:rsidRPr="00EE66E5">
        <w:rPr>
          <w:rFonts w:ascii="Book Antiqua" w:hAnsi="Book Antiqua" w:cs="Arial"/>
          <w:spacing w:val="-2"/>
        </w:rPr>
        <w:t>Analyze, Design, Implement and test technical solutions on a platform dedicated to handle large volume of data and transactions using Java/J2EE technologies.</w:t>
      </w:r>
    </w:p>
    <w:p w14:paraId="61790322" w14:textId="24D7A49F" w:rsidR="00B36410" w:rsidRPr="00EE66E5" w:rsidRDefault="00B36410" w:rsidP="00EE66E5">
      <w:pPr>
        <w:pStyle w:val="NoSpacing"/>
        <w:widowControl/>
        <w:numPr>
          <w:ilvl w:val="0"/>
          <w:numId w:val="17"/>
        </w:numPr>
        <w:suppressAutoHyphens/>
        <w:autoSpaceDE/>
        <w:adjustRightInd/>
        <w:jc w:val="both"/>
        <w:rPr>
          <w:rFonts w:ascii="Book Antiqua" w:hAnsi="Book Antiqua" w:cs="Arial"/>
          <w:spacing w:val="-2"/>
        </w:rPr>
      </w:pPr>
      <w:r w:rsidRPr="00EE66E5">
        <w:rPr>
          <w:rFonts w:ascii="Book Antiqua" w:hAnsi="Book Antiqua" w:cs="Arial"/>
          <w:spacing w:val="-2"/>
        </w:rPr>
        <w:t xml:space="preserve">Involved in developing applications using Java and J2EE technologies like </w:t>
      </w:r>
      <w:r w:rsidR="00C96356" w:rsidRPr="00EE66E5">
        <w:rPr>
          <w:rFonts w:ascii="Book Antiqua" w:hAnsi="Book Antiqua" w:cs="Arial"/>
          <w:spacing w:val="-2"/>
        </w:rPr>
        <w:t>spring,</w:t>
      </w:r>
      <w:r w:rsidRPr="00EE66E5">
        <w:rPr>
          <w:rFonts w:ascii="Book Antiqua" w:hAnsi="Book Antiqua" w:cs="Arial"/>
          <w:spacing w:val="-2"/>
        </w:rPr>
        <w:t xml:space="preserve"> JDBC, JSP.</w:t>
      </w:r>
    </w:p>
    <w:p w14:paraId="7BE3BCF3" w14:textId="77777777" w:rsidR="00B36410" w:rsidRPr="00EE66E5" w:rsidRDefault="00B36410" w:rsidP="00EE66E5">
      <w:pPr>
        <w:pStyle w:val="ListParagraph"/>
        <w:numPr>
          <w:ilvl w:val="0"/>
          <w:numId w:val="17"/>
        </w:numPr>
        <w:contextualSpacing/>
        <w:jc w:val="both"/>
        <w:rPr>
          <w:rFonts w:ascii="Book Antiqua" w:hAnsi="Book Antiqua" w:cs="Arial"/>
          <w:spacing w:val="-2"/>
          <w:sz w:val="20"/>
          <w:szCs w:val="20"/>
        </w:rPr>
      </w:pPr>
      <w:r w:rsidRPr="00EE66E5">
        <w:rPr>
          <w:rFonts w:ascii="Book Antiqua" w:hAnsi="Book Antiqua" w:cs="Arial"/>
          <w:spacing w:val="-2"/>
          <w:sz w:val="20"/>
          <w:szCs w:val="20"/>
        </w:rPr>
        <w:t xml:space="preserve">Designed and developed the REST based Micro Services using the Spring Boot. </w:t>
      </w:r>
    </w:p>
    <w:p w14:paraId="7D947C90" w14:textId="6331FA53" w:rsidR="00B36410" w:rsidRPr="00EE66E5" w:rsidRDefault="00B36410" w:rsidP="00EE66E5">
      <w:pPr>
        <w:pStyle w:val="NoSpacing"/>
        <w:widowControl/>
        <w:numPr>
          <w:ilvl w:val="0"/>
          <w:numId w:val="17"/>
        </w:numPr>
        <w:suppressAutoHyphens/>
        <w:autoSpaceDE/>
        <w:adjustRightInd/>
        <w:jc w:val="both"/>
        <w:rPr>
          <w:rFonts w:ascii="Book Antiqua" w:hAnsi="Book Antiqua" w:cs="Arial"/>
          <w:spacing w:val="-2"/>
        </w:rPr>
      </w:pPr>
      <w:r w:rsidRPr="00EE66E5">
        <w:rPr>
          <w:rFonts w:ascii="Book Antiqua" w:hAnsi="Book Antiqua" w:cs="Arial"/>
          <w:spacing w:val="-2"/>
        </w:rPr>
        <w:t>Developed Single Page Responsive Web UI us</w:t>
      </w:r>
      <w:r w:rsidR="005205AE" w:rsidRPr="00EE66E5">
        <w:rPr>
          <w:rFonts w:ascii="Book Antiqua" w:hAnsi="Book Antiqua" w:cs="Arial"/>
          <w:spacing w:val="-2"/>
        </w:rPr>
        <w:t xml:space="preserve">ing </w:t>
      </w:r>
      <w:r w:rsidR="004C2094">
        <w:rPr>
          <w:rFonts w:ascii="Book Antiqua" w:hAnsi="Book Antiqua" w:cs="Arial"/>
          <w:spacing w:val="-2"/>
        </w:rPr>
        <w:t>ReactJS</w:t>
      </w:r>
      <w:r w:rsidR="005205AE" w:rsidRPr="00EE66E5">
        <w:rPr>
          <w:rFonts w:ascii="Book Antiqua" w:hAnsi="Book Antiqua" w:cs="Arial"/>
          <w:spacing w:val="-2"/>
        </w:rPr>
        <w:t>, HTML5,</w:t>
      </w:r>
      <w:r w:rsidRPr="00EE66E5">
        <w:rPr>
          <w:rFonts w:ascii="Book Antiqua" w:hAnsi="Book Antiqua" w:cs="Arial"/>
          <w:spacing w:val="-2"/>
        </w:rPr>
        <w:t xml:space="preserve"> Bootstrap, CSS3, JavaScript, and jQuery.</w:t>
      </w:r>
    </w:p>
    <w:p w14:paraId="447B96A0" w14:textId="77777777" w:rsidR="00B36410" w:rsidRDefault="00B36410" w:rsidP="00EE66E5">
      <w:pPr>
        <w:pStyle w:val="NoSpacing"/>
        <w:widowControl/>
        <w:numPr>
          <w:ilvl w:val="0"/>
          <w:numId w:val="17"/>
        </w:numPr>
        <w:suppressAutoHyphens/>
        <w:autoSpaceDE/>
        <w:adjustRightInd/>
        <w:jc w:val="both"/>
        <w:rPr>
          <w:rFonts w:ascii="Book Antiqua" w:hAnsi="Book Antiqua" w:cs="Arial"/>
          <w:spacing w:val="-2"/>
        </w:rPr>
      </w:pPr>
      <w:r w:rsidRPr="00EE66E5">
        <w:rPr>
          <w:rFonts w:ascii="Book Antiqua" w:hAnsi="Book Antiqua" w:cs="Arial"/>
          <w:spacing w:val="-2"/>
        </w:rPr>
        <w:t>Developed a RESTful web API using Spring Boot.</w:t>
      </w:r>
    </w:p>
    <w:p w14:paraId="779FC71C" w14:textId="3E584297" w:rsidR="00C215B9" w:rsidRPr="00EE66E5" w:rsidRDefault="00C215B9" w:rsidP="00EE66E5">
      <w:pPr>
        <w:pStyle w:val="NoSpacing"/>
        <w:widowControl/>
        <w:numPr>
          <w:ilvl w:val="0"/>
          <w:numId w:val="17"/>
        </w:numPr>
        <w:suppressAutoHyphens/>
        <w:autoSpaceDE/>
        <w:adjustRightInd/>
        <w:jc w:val="both"/>
        <w:rPr>
          <w:rFonts w:ascii="Book Antiqua" w:hAnsi="Book Antiqua" w:cs="Arial"/>
          <w:spacing w:val="-2"/>
        </w:rPr>
      </w:pPr>
      <w:r w:rsidRPr="00EE66E5">
        <w:rPr>
          <w:rFonts w:ascii="Book Antiqua" w:hAnsi="Book Antiqua" w:cs="Arial"/>
          <w:spacing w:val="-2"/>
        </w:rPr>
        <w:t>Involved in design and development of UI componen</w:t>
      </w:r>
      <w:r>
        <w:rPr>
          <w:rFonts w:ascii="Book Antiqua" w:hAnsi="Book Antiqua" w:cs="Arial"/>
          <w:spacing w:val="-2"/>
        </w:rPr>
        <w:t>ts</w:t>
      </w:r>
      <w:r w:rsidRPr="00EE66E5">
        <w:rPr>
          <w:rFonts w:ascii="Book Antiqua" w:hAnsi="Book Antiqua" w:cs="Arial"/>
          <w:spacing w:val="-2"/>
        </w:rPr>
        <w:t xml:space="preserve"> which include layered POVs and Carousels using </w:t>
      </w:r>
      <w:r>
        <w:rPr>
          <w:rFonts w:ascii="Book Antiqua" w:hAnsi="Book Antiqua" w:cs="Arial"/>
          <w:spacing w:val="-2"/>
        </w:rPr>
        <w:t>ReactJS,</w:t>
      </w:r>
      <w:r w:rsidRPr="00EE66E5">
        <w:rPr>
          <w:rFonts w:ascii="Book Antiqua" w:hAnsi="Book Antiqua" w:cs="Arial"/>
          <w:spacing w:val="-2"/>
        </w:rPr>
        <w:t xml:space="preserve"> HTML5, CSS3, and Bootstrap</w:t>
      </w:r>
      <w:r>
        <w:rPr>
          <w:rFonts w:ascii="Book Antiqua" w:hAnsi="Book Antiqua" w:cs="Arial"/>
          <w:spacing w:val="-2"/>
        </w:rPr>
        <w:t>.</w:t>
      </w:r>
    </w:p>
    <w:p w14:paraId="544E4AC5" w14:textId="77777777" w:rsidR="00B36410" w:rsidRPr="00EE66E5" w:rsidRDefault="00B36410" w:rsidP="00EE66E5">
      <w:pPr>
        <w:pStyle w:val="NoSpacing"/>
        <w:widowControl/>
        <w:numPr>
          <w:ilvl w:val="0"/>
          <w:numId w:val="17"/>
        </w:numPr>
        <w:suppressAutoHyphens/>
        <w:autoSpaceDE/>
        <w:adjustRightInd/>
        <w:jc w:val="both"/>
        <w:rPr>
          <w:rFonts w:ascii="Book Antiqua" w:hAnsi="Book Antiqua" w:cs="Arial"/>
          <w:spacing w:val="-2"/>
        </w:rPr>
      </w:pPr>
      <w:r w:rsidRPr="00EE66E5">
        <w:rPr>
          <w:rFonts w:ascii="Book Antiqua" w:hAnsi="Book Antiqua" w:cs="Arial"/>
          <w:spacing w:val="-2"/>
        </w:rPr>
        <w:t xml:space="preserve">Implemented Database application programming for Oracle server using </w:t>
      </w:r>
      <w:r w:rsidR="00CA53D2" w:rsidRPr="00EE66E5">
        <w:rPr>
          <w:rFonts w:ascii="Book Antiqua" w:hAnsi="Book Antiqua" w:cs="Arial"/>
          <w:spacing w:val="-2"/>
        </w:rPr>
        <w:t xml:space="preserve">Stored Procedures, Triggers, </w:t>
      </w:r>
      <w:r w:rsidRPr="00EE66E5">
        <w:rPr>
          <w:rFonts w:ascii="Book Antiqua" w:hAnsi="Book Antiqua" w:cs="Arial"/>
          <w:spacing w:val="-2"/>
        </w:rPr>
        <w:t>Views.</w:t>
      </w:r>
    </w:p>
    <w:p w14:paraId="5A974ED1" w14:textId="77777777" w:rsidR="00B36410" w:rsidRPr="00EE66E5" w:rsidRDefault="00B36410" w:rsidP="00EE66E5">
      <w:pPr>
        <w:pStyle w:val="NoSpacing"/>
        <w:widowControl/>
        <w:numPr>
          <w:ilvl w:val="0"/>
          <w:numId w:val="17"/>
        </w:numPr>
        <w:suppressAutoHyphens/>
        <w:autoSpaceDE/>
        <w:adjustRightInd/>
        <w:jc w:val="both"/>
        <w:rPr>
          <w:rFonts w:ascii="Book Antiqua" w:hAnsi="Book Antiqua" w:cs="Arial"/>
          <w:spacing w:val="-2"/>
        </w:rPr>
      </w:pPr>
      <w:r w:rsidRPr="00EE66E5">
        <w:rPr>
          <w:rFonts w:ascii="Book Antiqua" w:hAnsi="Book Antiqua" w:cs="Arial"/>
          <w:spacing w:val="-2"/>
        </w:rPr>
        <w:t>Performed CRUD operations on DB using restful web services.</w:t>
      </w:r>
    </w:p>
    <w:p w14:paraId="79B78D4D" w14:textId="77777777" w:rsidR="00B36410" w:rsidRPr="00EE66E5" w:rsidRDefault="00B36410" w:rsidP="00EE66E5">
      <w:pPr>
        <w:pStyle w:val="NoSpacing"/>
        <w:widowControl/>
        <w:numPr>
          <w:ilvl w:val="0"/>
          <w:numId w:val="17"/>
        </w:numPr>
        <w:suppressAutoHyphens/>
        <w:autoSpaceDE/>
        <w:adjustRightInd/>
        <w:jc w:val="both"/>
        <w:rPr>
          <w:rFonts w:ascii="Book Antiqua" w:hAnsi="Book Antiqua" w:cs="Arial"/>
          <w:spacing w:val="-2"/>
        </w:rPr>
      </w:pPr>
      <w:r w:rsidRPr="00EE66E5">
        <w:rPr>
          <w:rFonts w:ascii="Book Antiqua" w:hAnsi="Book Antiqua" w:cs="Arial"/>
          <w:spacing w:val="-2"/>
        </w:rPr>
        <w:t>Created Responsive Designs using HTML5, CSS, Bootstrap</w:t>
      </w:r>
      <w:r w:rsidR="009A1451" w:rsidRPr="00EE66E5">
        <w:rPr>
          <w:rFonts w:ascii="Book Antiqua" w:hAnsi="Book Antiqua" w:cs="Arial"/>
          <w:spacing w:val="-2"/>
        </w:rPr>
        <w:t>.</w:t>
      </w:r>
    </w:p>
    <w:p w14:paraId="11B4B9F6" w14:textId="7CE277A6" w:rsidR="00B36410" w:rsidRPr="00EE66E5" w:rsidRDefault="00B36410" w:rsidP="00EE66E5">
      <w:pPr>
        <w:pStyle w:val="ListParagraph"/>
        <w:numPr>
          <w:ilvl w:val="0"/>
          <w:numId w:val="17"/>
        </w:numPr>
        <w:contextualSpacing/>
        <w:jc w:val="both"/>
        <w:rPr>
          <w:rFonts w:ascii="Book Antiqua" w:hAnsi="Book Antiqua" w:cstheme="minorHAnsi"/>
          <w:sz w:val="20"/>
          <w:szCs w:val="20"/>
        </w:rPr>
      </w:pPr>
      <w:r w:rsidRPr="00EE66E5">
        <w:rPr>
          <w:rFonts w:ascii="Book Antiqua" w:hAnsi="Book Antiqua" w:cstheme="minorHAnsi"/>
          <w:sz w:val="20"/>
          <w:szCs w:val="20"/>
        </w:rPr>
        <w:t>Implemented RESTful web services using Jersey for JAX-RS</w:t>
      </w:r>
      <w:r w:rsidR="00C96356">
        <w:rPr>
          <w:rFonts w:ascii="Book Antiqua" w:hAnsi="Book Antiqua" w:cstheme="minorHAnsi"/>
          <w:sz w:val="20"/>
          <w:szCs w:val="20"/>
        </w:rPr>
        <w:t>.</w:t>
      </w:r>
    </w:p>
    <w:p w14:paraId="5D4ED6ED" w14:textId="0651FE28" w:rsidR="00B36410" w:rsidRPr="00EE66E5" w:rsidRDefault="005205AE" w:rsidP="00EE66E5">
      <w:pPr>
        <w:pStyle w:val="NoSpacing"/>
        <w:widowControl/>
        <w:numPr>
          <w:ilvl w:val="0"/>
          <w:numId w:val="17"/>
        </w:numPr>
        <w:suppressAutoHyphens/>
        <w:autoSpaceDE/>
        <w:adjustRightInd/>
        <w:jc w:val="both"/>
        <w:rPr>
          <w:rFonts w:ascii="Book Antiqua" w:hAnsi="Book Antiqua" w:cs="Arial"/>
          <w:spacing w:val="-2"/>
        </w:rPr>
      </w:pPr>
      <w:r w:rsidRPr="00EE66E5">
        <w:rPr>
          <w:rFonts w:ascii="Book Antiqua" w:hAnsi="Book Antiqua" w:cs="Arial"/>
          <w:spacing w:val="-2"/>
        </w:rPr>
        <w:t xml:space="preserve">Involved in building </w:t>
      </w:r>
      <w:r w:rsidR="004C2094" w:rsidRPr="00EE66E5">
        <w:rPr>
          <w:rFonts w:ascii="Book Antiqua" w:hAnsi="Book Antiqua" w:cs="Arial"/>
          <w:spacing w:val="-2"/>
        </w:rPr>
        <w:t>a service</w:t>
      </w:r>
      <w:r w:rsidRPr="00EE66E5">
        <w:rPr>
          <w:rFonts w:ascii="Book Antiqua" w:hAnsi="Book Antiqua" w:cs="Arial"/>
          <w:spacing w:val="-2"/>
        </w:rPr>
        <w:t xml:space="preserve"> to provide access to</w:t>
      </w:r>
      <w:r w:rsidR="00B36410" w:rsidRPr="00EE66E5">
        <w:rPr>
          <w:rFonts w:ascii="Book Antiqua" w:hAnsi="Book Antiqua" w:cs="Arial"/>
          <w:spacing w:val="-2"/>
        </w:rPr>
        <w:t xml:space="preserve"> models and exposed it using a REST API that emits JSON.</w:t>
      </w:r>
    </w:p>
    <w:p w14:paraId="5447470C" w14:textId="77777777" w:rsidR="00B36410" w:rsidRPr="00EE66E5" w:rsidRDefault="00B36410" w:rsidP="00EE66E5">
      <w:pPr>
        <w:pStyle w:val="ListParagraph"/>
        <w:numPr>
          <w:ilvl w:val="0"/>
          <w:numId w:val="17"/>
        </w:numPr>
        <w:contextualSpacing/>
        <w:jc w:val="both"/>
        <w:rPr>
          <w:rFonts w:ascii="Book Antiqua" w:hAnsi="Book Antiqua" w:cstheme="minorHAnsi"/>
          <w:sz w:val="20"/>
          <w:szCs w:val="20"/>
          <w:shd w:val="clear" w:color="auto" w:fill="FFFFFF"/>
        </w:rPr>
      </w:pPr>
      <w:r w:rsidRPr="00EE66E5">
        <w:rPr>
          <w:rFonts w:ascii="Book Antiqua" w:hAnsi="Book Antiqua" w:cstheme="minorHAnsi"/>
          <w:sz w:val="20"/>
          <w:szCs w:val="20"/>
          <w:shd w:val="clear" w:color="auto" w:fill="FFFFFF"/>
        </w:rPr>
        <w:t>Validations are done using Spring MVC validation framework and JavaScript. </w:t>
      </w:r>
    </w:p>
    <w:p w14:paraId="4D7D8C2C" w14:textId="77777777" w:rsidR="00B36410" w:rsidRPr="00EE66E5" w:rsidRDefault="00B36410" w:rsidP="00EE66E5">
      <w:pPr>
        <w:pStyle w:val="ListParagraph"/>
        <w:numPr>
          <w:ilvl w:val="0"/>
          <w:numId w:val="17"/>
        </w:numPr>
        <w:contextualSpacing/>
        <w:jc w:val="both"/>
        <w:rPr>
          <w:rFonts w:ascii="Book Antiqua" w:hAnsi="Book Antiqua" w:cstheme="minorHAnsi"/>
          <w:sz w:val="20"/>
          <w:szCs w:val="20"/>
          <w:shd w:val="clear" w:color="auto" w:fill="FFFFFF"/>
        </w:rPr>
      </w:pPr>
      <w:r w:rsidRPr="00EE66E5">
        <w:rPr>
          <w:rFonts w:ascii="Book Antiqua" w:hAnsi="Book Antiqua" w:cstheme="minorHAnsi"/>
          <w:sz w:val="20"/>
          <w:szCs w:val="20"/>
          <w:shd w:val="clear" w:color="auto" w:fill="FFFFFF"/>
        </w:rPr>
        <w:t xml:space="preserve">Writing Java classes, reusable </w:t>
      </w:r>
      <w:r w:rsidR="000F262D" w:rsidRPr="00EE66E5">
        <w:rPr>
          <w:rFonts w:ascii="Book Antiqua" w:hAnsi="Book Antiqua" w:cstheme="minorHAnsi"/>
          <w:sz w:val="20"/>
          <w:szCs w:val="20"/>
          <w:shd w:val="clear" w:color="auto" w:fill="FFFFFF"/>
        </w:rPr>
        <w:t>components,</w:t>
      </w:r>
      <w:r w:rsidRPr="00EE66E5">
        <w:rPr>
          <w:rFonts w:ascii="Book Antiqua" w:hAnsi="Book Antiqua" w:cstheme="minorHAnsi"/>
          <w:sz w:val="20"/>
          <w:szCs w:val="20"/>
          <w:shd w:val="clear" w:color="auto" w:fill="FFFFFF"/>
        </w:rPr>
        <w:t xml:space="preserve"> and Java Beans for getting data from Oracle tables. </w:t>
      </w:r>
    </w:p>
    <w:p w14:paraId="647754A4" w14:textId="77777777" w:rsidR="00B36410" w:rsidRPr="00EE66E5" w:rsidRDefault="00B36410" w:rsidP="00EE66E5">
      <w:pPr>
        <w:pStyle w:val="ListParagraph"/>
        <w:numPr>
          <w:ilvl w:val="0"/>
          <w:numId w:val="17"/>
        </w:numPr>
        <w:contextualSpacing/>
        <w:jc w:val="both"/>
        <w:rPr>
          <w:rFonts w:ascii="Book Antiqua" w:hAnsi="Book Antiqua" w:cstheme="minorHAnsi"/>
          <w:sz w:val="20"/>
          <w:szCs w:val="20"/>
          <w:shd w:val="clear" w:color="auto" w:fill="FFFFFF"/>
        </w:rPr>
      </w:pPr>
      <w:r w:rsidRPr="00EE66E5">
        <w:rPr>
          <w:rFonts w:ascii="Book Antiqua" w:hAnsi="Book Antiqua" w:cstheme="minorHAnsi"/>
          <w:sz w:val="20"/>
          <w:szCs w:val="20"/>
          <w:shd w:val="clear" w:color="auto" w:fill="FFFFFF"/>
        </w:rPr>
        <w:t>Performing the Unit testing and basic functional testing with a different set of data. </w:t>
      </w:r>
    </w:p>
    <w:p w14:paraId="50F6FD8E" w14:textId="77777777" w:rsidR="00B36410" w:rsidRPr="00EE66E5" w:rsidRDefault="00B36410" w:rsidP="00EE66E5">
      <w:pPr>
        <w:pStyle w:val="ListParagraph"/>
        <w:numPr>
          <w:ilvl w:val="0"/>
          <w:numId w:val="17"/>
        </w:numPr>
        <w:contextualSpacing/>
        <w:jc w:val="both"/>
        <w:rPr>
          <w:rFonts w:ascii="Book Antiqua" w:hAnsi="Book Antiqua" w:cstheme="minorHAnsi"/>
          <w:sz w:val="20"/>
          <w:szCs w:val="20"/>
          <w:shd w:val="clear" w:color="auto" w:fill="FFFFFF"/>
        </w:rPr>
      </w:pPr>
      <w:r w:rsidRPr="00EE66E5">
        <w:rPr>
          <w:rFonts w:ascii="Book Antiqua" w:hAnsi="Book Antiqua" w:cstheme="minorHAnsi"/>
          <w:sz w:val="20"/>
          <w:szCs w:val="20"/>
          <w:shd w:val="clear" w:color="auto" w:fill="FFFFFF"/>
        </w:rPr>
        <w:t xml:space="preserve">Designed, </w:t>
      </w:r>
      <w:r w:rsidR="000F262D" w:rsidRPr="00EE66E5">
        <w:rPr>
          <w:rFonts w:ascii="Book Antiqua" w:hAnsi="Book Antiqua" w:cstheme="minorHAnsi"/>
          <w:sz w:val="20"/>
          <w:szCs w:val="20"/>
          <w:shd w:val="clear" w:color="auto" w:fill="FFFFFF"/>
        </w:rPr>
        <w:t>developed,</w:t>
      </w:r>
      <w:r w:rsidRPr="00EE66E5">
        <w:rPr>
          <w:rFonts w:ascii="Book Antiqua" w:hAnsi="Book Antiqua" w:cstheme="minorHAnsi"/>
          <w:sz w:val="20"/>
          <w:szCs w:val="20"/>
          <w:shd w:val="clear" w:color="auto" w:fill="FFFFFF"/>
        </w:rPr>
        <w:t xml:space="preserve"> and implemented unit tests and product features. </w:t>
      </w:r>
    </w:p>
    <w:p w14:paraId="2E6A1298" w14:textId="77777777" w:rsidR="000C4DF4" w:rsidRPr="00EE66E5" w:rsidRDefault="000C4DF4" w:rsidP="00EE66E5">
      <w:pPr>
        <w:pStyle w:val="ListParagraph"/>
        <w:numPr>
          <w:ilvl w:val="0"/>
          <w:numId w:val="17"/>
        </w:numPr>
        <w:contextualSpacing/>
        <w:jc w:val="both"/>
        <w:rPr>
          <w:rFonts w:ascii="Book Antiqua" w:hAnsi="Book Antiqua" w:cstheme="minorHAnsi"/>
          <w:sz w:val="20"/>
          <w:szCs w:val="20"/>
          <w:shd w:val="clear" w:color="auto" w:fill="FFFFFF"/>
        </w:rPr>
      </w:pPr>
      <w:r w:rsidRPr="00EE66E5">
        <w:rPr>
          <w:rFonts w:ascii="Book Antiqua" w:hAnsi="Book Antiqua" w:cstheme="minorHAnsi"/>
          <w:sz w:val="20"/>
          <w:szCs w:val="20"/>
          <w:shd w:val="clear" w:color="auto" w:fill="FFFFFF"/>
        </w:rPr>
        <w:t>Implemented Apache Kafka for distributed streaming platform and used publish/subscribe message pattern to interact with applications.</w:t>
      </w:r>
    </w:p>
    <w:p w14:paraId="31B9BDD5" w14:textId="58AE9339" w:rsidR="00B36410" w:rsidRPr="00EE66E5" w:rsidRDefault="00B36410" w:rsidP="00EE66E5">
      <w:pPr>
        <w:pStyle w:val="NoSpacing"/>
        <w:widowControl/>
        <w:numPr>
          <w:ilvl w:val="0"/>
          <w:numId w:val="17"/>
        </w:numPr>
        <w:suppressAutoHyphens/>
        <w:autoSpaceDE/>
        <w:adjustRightInd/>
        <w:jc w:val="both"/>
        <w:rPr>
          <w:rFonts w:ascii="Book Antiqua" w:hAnsi="Book Antiqua" w:cs="Arial"/>
          <w:spacing w:val="-2"/>
        </w:rPr>
      </w:pPr>
      <w:r w:rsidRPr="00EE66E5">
        <w:rPr>
          <w:rFonts w:ascii="Book Antiqua" w:hAnsi="Book Antiqua" w:cs="Arial"/>
          <w:spacing w:val="-2"/>
        </w:rPr>
        <w:t>Have an experience with tools like JIRA</w:t>
      </w:r>
      <w:r w:rsidR="00A53646">
        <w:rPr>
          <w:rFonts w:ascii="Book Antiqua" w:hAnsi="Book Antiqua" w:cs="Arial"/>
          <w:spacing w:val="-2"/>
        </w:rPr>
        <w:t xml:space="preserve"> and </w:t>
      </w:r>
      <w:r w:rsidRPr="00EE66E5">
        <w:rPr>
          <w:rFonts w:ascii="Book Antiqua" w:hAnsi="Book Antiqua" w:cs="Arial"/>
          <w:spacing w:val="-2"/>
        </w:rPr>
        <w:t>Team City.</w:t>
      </w:r>
    </w:p>
    <w:p w14:paraId="3DB45FFB" w14:textId="77777777" w:rsidR="00B36410" w:rsidRPr="00EE66E5" w:rsidRDefault="00B36410" w:rsidP="00EE66E5">
      <w:pPr>
        <w:pStyle w:val="NoSpacing"/>
        <w:widowControl/>
        <w:numPr>
          <w:ilvl w:val="0"/>
          <w:numId w:val="17"/>
        </w:numPr>
        <w:suppressAutoHyphens/>
        <w:autoSpaceDE/>
        <w:adjustRightInd/>
        <w:jc w:val="both"/>
        <w:rPr>
          <w:rFonts w:ascii="Book Antiqua" w:hAnsi="Book Antiqua" w:cs="Arial"/>
          <w:spacing w:val="-2"/>
        </w:rPr>
      </w:pPr>
      <w:r w:rsidRPr="00EE66E5">
        <w:rPr>
          <w:rFonts w:ascii="Book Antiqua" w:hAnsi="Book Antiqua" w:cs="Arial"/>
          <w:spacing w:val="-2"/>
        </w:rPr>
        <w:t>Participated the Sprint Planning to discuss with the new work items.</w:t>
      </w:r>
    </w:p>
    <w:p w14:paraId="7963D79D" w14:textId="77777777" w:rsidR="00B36410" w:rsidRPr="00EE66E5" w:rsidRDefault="00B36410" w:rsidP="00EE66E5">
      <w:pPr>
        <w:widowControl w:val="0"/>
        <w:tabs>
          <w:tab w:val="left" w:pos="-340"/>
          <w:tab w:val="left" w:pos="0"/>
        </w:tabs>
        <w:suppressAutoHyphens/>
        <w:autoSpaceDN/>
        <w:jc w:val="both"/>
        <w:outlineLvl w:val="0"/>
        <w:rPr>
          <w:rFonts w:ascii="Book Antiqua" w:hAnsi="Book Antiqua"/>
        </w:rPr>
      </w:pPr>
    </w:p>
    <w:p w14:paraId="06539C2C" w14:textId="3418F755" w:rsidR="00081840" w:rsidRPr="00EE66E5" w:rsidRDefault="00EE66E5" w:rsidP="00EE66E5">
      <w:pPr>
        <w:widowControl w:val="0"/>
        <w:tabs>
          <w:tab w:val="left" w:pos="-340"/>
          <w:tab w:val="left" w:pos="0"/>
        </w:tabs>
        <w:suppressAutoHyphens/>
        <w:autoSpaceDN/>
        <w:jc w:val="both"/>
        <w:outlineLvl w:val="0"/>
        <w:rPr>
          <w:rFonts w:ascii="Book Antiqua" w:hAnsi="Book Antiqua"/>
          <w:b/>
          <w:bCs/>
        </w:rPr>
      </w:pPr>
      <w:r w:rsidRPr="00EE66E5">
        <w:rPr>
          <w:rFonts w:ascii="Book Antiqua" w:hAnsi="Book Antiqua"/>
          <w:b/>
          <w:bCs/>
        </w:rPr>
        <w:t>Intellective</w:t>
      </w:r>
      <w:r w:rsidR="00081840" w:rsidRPr="00EE66E5">
        <w:rPr>
          <w:rFonts w:ascii="Book Antiqua" w:hAnsi="Book Antiqua"/>
          <w:b/>
          <w:bCs/>
        </w:rPr>
        <w:t xml:space="preserve">, </w:t>
      </w:r>
      <w:r w:rsidR="00596120" w:rsidRPr="00EE66E5">
        <w:rPr>
          <w:rFonts w:ascii="Book Antiqua" w:hAnsi="Book Antiqua"/>
          <w:b/>
          <w:bCs/>
        </w:rPr>
        <w:t>Reston</w:t>
      </w:r>
      <w:r w:rsidR="00081840" w:rsidRPr="00EE66E5">
        <w:rPr>
          <w:rFonts w:ascii="Book Antiqua" w:hAnsi="Book Antiqua"/>
          <w:b/>
          <w:bCs/>
        </w:rPr>
        <w:t xml:space="preserve">, </w:t>
      </w:r>
      <w:r w:rsidR="00596120" w:rsidRPr="00EE66E5">
        <w:rPr>
          <w:rFonts w:ascii="Book Antiqua" w:hAnsi="Book Antiqua"/>
          <w:b/>
          <w:bCs/>
        </w:rPr>
        <w:t>V</w:t>
      </w:r>
      <w:r w:rsidR="00081840" w:rsidRPr="00EE66E5">
        <w:rPr>
          <w:rFonts w:ascii="Book Antiqua" w:hAnsi="Book Antiqua"/>
          <w:b/>
          <w:bCs/>
        </w:rPr>
        <w:t>A</w:t>
      </w:r>
      <w:r w:rsidR="00596120" w:rsidRPr="00EE66E5">
        <w:rPr>
          <w:rFonts w:ascii="Book Antiqua" w:hAnsi="Book Antiqua"/>
          <w:b/>
          <w:bCs/>
        </w:rPr>
        <w:tab/>
      </w:r>
      <w:r w:rsidR="00596120" w:rsidRPr="00EE66E5">
        <w:rPr>
          <w:rFonts w:ascii="Book Antiqua" w:hAnsi="Book Antiqua"/>
          <w:b/>
          <w:bCs/>
        </w:rPr>
        <w:tab/>
      </w:r>
      <w:r w:rsidR="00596120" w:rsidRPr="00EE66E5">
        <w:rPr>
          <w:rFonts w:ascii="Book Antiqua" w:hAnsi="Book Antiqua"/>
          <w:b/>
          <w:bCs/>
        </w:rPr>
        <w:tab/>
      </w:r>
      <w:r w:rsidR="00596120" w:rsidRPr="00EE66E5">
        <w:rPr>
          <w:rFonts w:ascii="Book Antiqua" w:hAnsi="Book Antiqua"/>
          <w:b/>
          <w:bCs/>
        </w:rPr>
        <w:tab/>
      </w:r>
      <w:r w:rsidR="00596120" w:rsidRPr="00EE66E5">
        <w:rPr>
          <w:rFonts w:ascii="Book Antiqua" w:hAnsi="Book Antiqua"/>
          <w:b/>
          <w:bCs/>
        </w:rPr>
        <w:tab/>
      </w:r>
      <w:r w:rsidR="00596120" w:rsidRPr="00EE66E5">
        <w:rPr>
          <w:rFonts w:ascii="Book Antiqua" w:hAnsi="Book Antiqua"/>
          <w:b/>
          <w:bCs/>
        </w:rPr>
        <w:tab/>
      </w:r>
      <w:r w:rsidR="00596120" w:rsidRPr="00EE66E5">
        <w:rPr>
          <w:rFonts w:ascii="Book Antiqua" w:hAnsi="Book Antiqua"/>
          <w:b/>
          <w:bCs/>
        </w:rPr>
        <w:tab/>
      </w:r>
      <w:r w:rsidRPr="00EE66E5">
        <w:rPr>
          <w:rFonts w:ascii="Book Antiqua" w:hAnsi="Book Antiqua"/>
          <w:b/>
          <w:bCs/>
        </w:rPr>
        <w:tab/>
      </w:r>
      <w:r w:rsidRPr="00EE66E5">
        <w:rPr>
          <w:rFonts w:ascii="Book Antiqua" w:hAnsi="Book Antiqua"/>
          <w:b/>
          <w:bCs/>
        </w:rPr>
        <w:tab/>
      </w:r>
      <w:r w:rsidR="00596120" w:rsidRPr="00EE66E5">
        <w:rPr>
          <w:rFonts w:ascii="Book Antiqua" w:hAnsi="Book Antiqua"/>
          <w:b/>
          <w:bCs/>
        </w:rPr>
        <w:t>Aug 201</w:t>
      </w:r>
      <w:r w:rsidR="008F6994">
        <w:rPr>
          <w:rFonts w:ascii="Book Antiqua" w:hAnsi="Book Antiqua"/>
          <w:b/>
          <w:bCs/>
        </w:rPr>
        <w:t>7</w:t>
      </w:r>
      <w:r w:rsidR="00596120" w:rsidRPr="00EE66E5">
        <w:rPr>
          <w:rFonts w:ascii="Book Antiqua" w:hAnsi="Book Antiqua"/>
          <w:b/>
          <w:bCs/>
        </w:rPr>
        <w:t xml:space="preserve"> to Jun 2019</w:t>
      </w:r>
    </w:p>
    <w:p w14:paraId="509AFA75" w14:textId="77777777" w:rsidR="00081840" w:rsidRPr="00EE66E5" w:rsidRDefault="00081840" w:rsidP="00EE66E5">
      <w:pPr>
        <w:widowControl w:val="0"/>
        <w:tabs>
          <w:tab w:val="left" w:pos="-340"/>
          <w:tab w:val="left" w:pos="0"/>
        </w:tabs>
        <w:suppressAutoHyphens/>
        <w:autoSpaceDN/>
        <w:jc w:val="both"/>
        <w:outlineLvl w:val="0"/>
        <w:rPr>
          <w:rFonts w:ascii="Book Antiqua" w:hAnsi="Book Antiqua"/>
          <w:b/>
          <w:bCs/>
        </w:rPr>
      </w:pPr>
      <w:r w:rsidRPr="00EE66E5">
        <w:rPr>
          <w:rFonts w:ascii="Book Antiqua" w:hAnsi="Book Antiqua"/>
          <w:b/>
          <w:bCs/>
        </w:rPr>
        <w:t>Full Stack Consultant</w:t>
      </w:r>
    </w:p>
    <w:p w14:paraId="6487365D" w14:textId="77777777" w:rsidR="002D7A31" w:rsidRPr="00EE66E5" w:rsidRDefault="00B36410" w:rsidP="00EE66E5">
      <w:pPr>
        <w:widowControl w:val="0"/>
        <w:tabs>
          <w:tab w:val="left" w:pos="-340"/>
          <w:tab w:val="left" w:pos="0"/>
        </w:tabs>
        <w:suppressAutoHyphens/>
        <w:autoSpaceDN/>
        <w:jc w:val="both"/>
        <w:outlineLvl w:val="0"/>
        <w:rPr>
          <w:rFonts w:ascii="Book Antiqua" w:hAnsi="Book Antiqua"/>
          <w:b/>
          <w:bCs/>
        </w:rPr>
      </w:pPr>
      <w:r w:rsidRPr="00EE66E5">
        <w:rPr>
          <w:rFonts w:ascii="Book Antiqua" w:hAnsi="Book Antiqua"/>
          <w:b/>
          <w:bCs/>
        </w:rPr>
        <w:t>Responsibilities</w:t>
      </w:r>
      <w:r w:rsidR="00091899" w:rsidRPr="00EE66E5">
        <w:rPr>
          <w:rFonts w:ascii="Book Antiqua" w:hAnsi="Book Antiqua"/>
          <w:b/>
          <w:bCs/>
        </w:rPr>
        <w:t>:</w:t>
      </w:r>
    </w:p>
    <w:p w14:paraId="32A113D0" w14:textId="6B091CBB" w:rsidR="004C2094" w:rsidRPr="004C2094" w:rsidRDefault="004C2094" w:rsidP="004C2094">
      <w:pPr>
        <w:pStyle w:val="public-draftstyledefault-unorderedlistitem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Book Antiqua" w:hAnsi="Book Antiqua"/>
          <w:color w:val="000000"/>
          <w:sz w:val="20"/>
          <w:szCs w:val="20"/>
        </w:rPr>
      </w:pPr>
      <w:r w:rsidRPr="004C2094">
        <w:rPr>
          <w:rFonts w:ascii="Book Antiqua" w:hAnsi="Book Antiqua"/>
          <w:color w:val="000000"/>
          <w:sz w:val="20"/>
          <w:szCs w:val="20"/>
        </w:rPr>
        <w:t xml:space="preserve">Develop high performance customer facing e-commerce application using </w:t>
      </w:r>
      <w:r w:rsidRPr="004C2094">
        <w:rPr>
          <w:rStyle w:val="badword"/>
          <w:rFonts w:ascii="Book Antiqua" w:hAnsi="Book Antiqua"/>
          <w:color w:val="000000"/>
          <w:sz w:val="20"/>
          <w:szCs w:val="20"/>
        </w:rPr>
        <w:t>ReactJS</w:t>
      </w:r>
      <w:r w:rsidRPr="004C2094">
        <w:rPr>
          <w:rFonts w:ascii="Book Antiqua" w:hAnsi="Book Antiqua"/>
          <w:color w:val="000000"/>
          <w:sz w:val="20"/>
          <w:szCs w:val="20"/>
        </w:rPr>
        <w:t>, React Hooks, React-Router, JavaScript, HTML5, CSS3, SASS, Bootstrap4</w:t>
      </w:r>
    </w:p>
    <w:p w14:paraId="6881F098" w14:textId="02B4B32D" w:rsidR="004C2094" w:rsidRPr="004C2094" w:rsidRDefault="004C2094" w:rsidP="004C2094">
      <w:pPr>
        <w:pStyle w:val="public-draftstyledefault-unorderedlistitem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Book Antiqua" w:hAnsi="Book Antiqua"/>
          <w:color w:val="000000"/>
          <w:sz w:val="20"/>
          <w:szCs w:val="20"/>
        </w:rPr>
      </w:pPr>
      <w:r w:rsidRPr="004C2094">
        <w:rPr>
          <w:rFonts w:ascii="Book Antiqua" w:hAnsi="Book Antiqua"/>
          <w:color w:val="000000"/>
          <w:sz w:val="20"/>
          <w:szCs w:val="20"/>
        </w:rPr>
        <w:t xml:space="preserve">Built custom components for UX-Library </w:t>
      </w:r>
      <w:r w:rsidRPr="004C2094">
        <w:rPr>
          <w:rFonts w:ascii="Book Antiqua" w:hAnsi="Book Antiqua"/>
          <w:color w:val="000000"/>
          <w:sz w:val="20"/>
          <w:szCs w:val="20"/>
        </w:rPr>
        <w:t>consisting of</w:t>
      </w:r>
      <w:r w:rsidRPr="004C2094">
        <w:rPr>
          <w:rFonts w:ascii="Book Antiqua" w:hAnsi="Book Antiqua"/>
          <w:color w:val="000000"/>
          <w:sz w:val="20"/>
          <w:szCs w:val="20"/>
        </w:rPr>
        <w:t xml:space="preserve"> Accordion, Filters, </w:t>
      </w:r>
      <w:r w:rsidRPr="004C2094">
        <w:rPr>
          <w:rStyle w:val="badword"/>
          <w:rFonts w:ascii="Book Antiqua" w:hAnsi="Book Antiqua"/>
          <w:color w:val="000000"/>
          <w:sz w:val="20"/>
          <w:szCs w:val="20"/>
        </w:rPr>
        <w:t>Dropdown</w:t>
      </w:r>
      <w:r w:rsidRPr="004C2094">
        <w:rPr>
          <w:rFonts w:ascii="Book Antiqua" w:hAnsi="Book Antiqua"/>
          <w:color w:val="000000"/>
          <w:sz w:val="20"/>
          <w:szCs w:val="20"/>
        </w:rPr>
        <w:t>, Carousel, Button, Checkbox, Input, Icons</w:t>
      </w:r>
    </w:p>
    <w:p w14:paraId="5BF7F5D9" w14:textId="05DCBF82" w:rsidR="004C2094" w:rsidRPr="004C2094" w:rsidRDefault="004C2094" w:rsidP="004C2094">
      <w:pPr>
        <w:pStyle w:val="public-draftstyledefault-unorderedlistitem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Book Antiqua" w:hAnsi="Book Antiqua"/>
          <w:color w:val="000000"/>
          <w:sz w:val="20"/>
          <w:szCs w:val="20"/>
        </w:rPr>
      </w:pPr>
      <w:r w:rsidRPr="004C2094">
        <w:rPr>
          <w:rFonts w:ascii="Book Antiqua" w:hAnsi="Book Antiqua"/>
          <w:color w:val="000000"/>
          <w:sz w:val="20"/>
          <w:szCs w:val="20"/>
        </w:rPr>
        <w:t xml:space="preserve">Developed custom API layer to handle all CRUD transactions, JWT token management and implemented interceptors to embed custom </w:t>
      </w:r>
      <w:r w:rsidRPr="004C2094">
        <w:rPr>
          <w:rFonts w:ascii="Book Antiqua" w:hAnsi="Book Antiqua"/>
          <w:color w:val="000000"/>
          <w:sz w:val="20"/>
          <w:szCs w:val="20"/>
        </w:rPr>
        <w:t>headers.</w:t>
      </w:r>
    </w:p>
    <w:p w14:paraId="529F5E9F" w14:textId="10BE0B15" w:rsidR="004C2094" w:rsidRPr="004C2094" w:rsidRDefault="004C2094" w:rsidP="004C2094">
      <w:pPr>
        <w:pStyle w:val="public-draftstyledefault-unorderedlistitem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Book Antiqua" w:hAnsi="Book Antiqua"/>
          <w:color w:val="000000"/>
          <w:sz w:val="20"/>
          <w:szCs w:val="20"/>
        </w:rPr>
      </w:pPr>
      <w:r w:rsidRPr="004C2094">
        <w:rPr>
          <w:rFonts w:ascii="Book Antiqua" w:hAnsi="Book Antiqua"/>
          <w:color w:val="000000"/>
          <w:sz w:val="20"/>
          <w:szCs w:val="20"/>
        </w:rPr>
        <w:t xml:space="preserve">Maintained high-level expertise in React state management strategies, including Redux, Redux Persist and </w:t>
      </w:r>
      <w:r w:rsidRPr="004C2094">
        <w:rPr>
          <w:rFonts w:ascii="Book Antiqua" w:hAnsi="Book Antiqua"/>
          <w:color w:val="000000"/>
          <w:sz w:val="20"/>
          <w:szCs w:val="20"/>
        </w:rPr>
        <w:t>redux saga.</w:t>
      </w:r>
    </w:p>
    <w:p w14:paraId="46FDDCF7" w14:textId="7935BAF7" w:rsidR="004C2094" w:rsidRPr="004C2094" w:rsidRDefault="004C2094" w:rsidP="004C2094">
      <w:pPr>
        <w:pStyle w:val="public-draftstyledefault-unorderedlistitem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Book Antiqua" w:hAnsi="Book Antiqua"/>
          <w:color w:val="000000"/>
          <w:sz w:val="20"/>
          <w:szCs w:val="20"/>
        </w:rPr>
      </w:pPr>
      <w:r w:rsidRPr="004C2094">
        <w:rPr>
          <w:rFonts w:ascii="Book Antiqua" w:hAnsi="Book Antiqua"/>
          <w:color w:val="000000"/>
          <w:sz w:val="20"/>
          <w:szCs w:val="20"/>
        </w:rPr>
        <w:lastRenderedPageBreak/>
        <w:t>Ex</w:t>
      </w:r>
      <w:r w:rsidR="00C05A4B">
        <w:rPr>
          <w:rFonts w:ascii="Book Antiqua" w:hAnsi="Book Antiqua"/>
          <w:color w:val="000000"/>
          <w:sz w:val="20"/>
          <w:szCs w:val="20"/>
        </w:rPr>
        <w:t>tensively</w:t>
      </w:r>
      <w:r w:rsidRPr="004C2094">
        <w:rPr>
          <w:rFonts w:ascii="Book Antiqua" w:hAnsi="Book Antiqua"/>
          <w:color w:val="000000"/>
          <w:sz w:val="20"/>
          <w:szCs w:val="20"/>
        </w:rPr>
        <w:t xml:space="preserve"> used React-Hooks to handle application </w:t>
      </w:r>
      <w:r w:rsidRPr="004C2094">
        <w:rPr>
          <w:rFonts w:ascii="Book Antiqua" w:hAnsi="Book Antiqua"/>
          <w:color w:val="000000"/>
          <w:sz w:val="20"/>
          <w:szCs w:val="20"/>
        </w:rPr>
        <w:t>life cycle</w:t>
      </w:r>
      <w:r w:rsidRPr="004C2094">
        <w:rPr>
          <w:rFonts w:ascii="Book Antiqua" w:hAnsi="Book Antiqua"/>
          <w:color w:val="000000"/>
          <w:sz w:val="20"/>
          <w:szCs w:val="20"/>
        </w:rPr>
        <w:t xml:space="preserve"> </w:t>
      </w:r>
      <w:r w:rsidRPr="004C2094">
        <w:rPr>
          <w:rFonts w:ascii="Book Antiqua" w:hAnsi="Book Antiqua"/>
          <w:color w:val="000000"/>
          <w:sz w:val="20"/>
          <w:szCs w:val="20"/>
        </w:rPr>
        <w:t>processes.</w:t>
      </w:r>
    </w:p>
    <w:p w14:paraId="1412DC74" w14:textId="57A02AF1" w:rsidR="004C2094" w:rsidRPr="004C2094" w:rsidRDefault="004C2094" w:rsidP="004C2094">
      <w:pPr>
        <w:pStyle w:val="public-draftstyledefault-unorderedlistitem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Book Antiqua" w:hAnsi="Book Antiqua"/>
          <w:color w:val="000000"/>
          <w:sz w:val="20"/>
          <w:szCs w:val="20"/>
        </w:rPr>
      </w:pPr>
      <w:r w:rsidRPr="004C2094">
        <w:rPr>
          <w:rFonts w:ascii="Book Antiqua" w:hAnsi="Book Antiqua"/>
          <w:color w:val="000000"/>
          <w:sz w:val="20"/>
          <w:szCs w:val="20"/>
        </w:rPr>
        <w:t>Project is implemented by following TDD using Jest framework for React.</w:t>
      </w:r>
    </w:p>
    <w:p w14:paraId="32A0171F" w14:textId="015C1D9E" w:rsidR="004C2094" w:rsidRPr="004C2094" w:rsidRDefault="004C2094" w:rsidP="004C2094">
      <w:pPr>
        <w:pStyle w:val="public-draftstyledefault-unorderedlistitem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Book Antiqua" w:hAnsi="Book Antiqua"/>
          <w:color w:val="000000"/>
          <w:sz w:val="20"/>
          <w:szCs w:val="20"/>
        </w:rPr>
      </w:pPr>
      <w:r w:rsidRPr="004C2094">
        <w:rPr>
          <w:rFonts w:ascii="Book Antiqua" w:hAnsi="Book Antiqua"/>
          <w:color w:val="000000"/>
          <w:sz w:val="20"/>
          <w:szCs w:val="20"/>
        </w:rPr>
        <w:t xml:space="preserve">Worked closely with clients to establish specifications and system designs. </w:t>
      </w:r>
    </w:p>
    <w:p w14:paraId="42A3D6F4" w14:textId="7634A02E" w:rsidR="004C2094" w:rsidRPr="004C2094" w:rsidRDefault="004C2094" w:rsidP="004C2094">
      <w:pPr>
        <w:pStyle w:val="public-draftstyledefault-unorderedlistitem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Book Antiqua" w:hAnsi="Book Antiqua"/>
          <w:color w:val="000000"/>
          <w:sz w:val="20"/>
          <w:szCs w:val="20"/>
        </w:rPr>
      </w:pPr>
      <w:r w:rsidRPr="004C2094">
        <w:rPr>
          <w:rFonts w:ascii="Book Antiqua" w:hAnsi="Book Antiqua"/>
          <w:color w:val="000000"/>
          <w:sz w:val="20"/>
          <w:szCs w:val="20"/>
        </w:rPr>
        <w:t xml:space="preserve">Used </w:t>
      </w:r>
      <w:r w:rsidR="00C05A4B">
        <w:rPr>
          <w:rFonts w:ascii="Book Antiqua" w:hAnsi="Book Antiqua"/>
          <w:color w:val="000000"/>
          <w:sz w:val="20"/>
          <w:szCs w:val="20"/>
        </w:rPr>
        <w:t xml:space="preserve">fetch and AXIOS </w:t>
      </w:r>
      <w:r w:rsidRPr="004C2094">
        <w:rPr>
          <w:rFonts w:ascii="Book Antiqua" w:hAnsi="Book Antiqua"/>
          <w:color w:val="000000"/>
          <w:sz w:val="20"/>
          <w:szCs w:val="20"/>
        </w:rPr>
        <w:t>to retrieve data from Back-End and to also perform RESTFUL services.</w:t>
      </w:r>
    </w:p>
    <w:p w14:paraId="227A2E8D" w14:textId="310D61FB" w:rsidR="004C2094" w:rsidRPr="004C2094" w:rsidRDefault="004C2094" w:rsidP="004C2094">
      <w:pPr>
        <w:pStyle w:val="public-draftstyledefault-unorderedlistitem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Book Antiqua" w:hAnsi="Book Antiqua"/>
          <w:color w:val="000000"/>
          <w:sz w:val="20"/>
          <w:szCs w:val="20"/>
        </w:rPr>
      </w:pPr>
      <w:r w:rsidRPr="004C2094">
        <w:rPr>
          <w:rFonts w:ascii="Book Antiqua" w:hAnsi="Book Antiqua"/>
          <w:color w:val="000000"/>
          <w:sz w:val="20"/>
          <w:szCs w:val="20"/>
        </w:rPr>
        <w:t xml:space="preserve">Effective use of native HTML elements and custom tags to enhance SEO optimization and application ADA compliance </w:t>
      </w:r>
      <w:r w:rsidRPr="004C2094">
        <w:rPr>
          <w:rFonts w:ascii="Book Antiqua" w:hAnsi="Book Antiqua"/>
          <w:color w:val="000000"/>
          <w:sz w:val="20"/>
          <w:szCs w:val="20"/>
        </w:rPr>
        <w:t>feature.</w:t>
      </w:r>
    </w:p>
    <w:p w14:paraId="44589DE1" w14:textId="25D3BF94" w:rsidR="004C2094" w:rsidRPr="004C2094" w:rsidRDefault="004C2094" w:rsidP="004C2094">
      <w:pPr>
        <w:pStyle w:val="public-draftstyledefault-unorderedlistitem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Book Antiqua" w:hAnsi="Book Antiqua"/>
          <w:color w:val="000000"/>
          <w:sz w:val="20"/>
          <w:szCs w:val="20"/>
        </w:rPr>
      </w:pPr>
      <w:r w:rsidRPr="004C2094">
        <w:rPr>
          <w:rFonts w:ascii="Book Antiqua" w:hAnsi="Book Antiqua"/>
          <w:color w:val="000000"/>
          <w:sz w:val="20"/>
          <w:szCs w:val="20"/>
        </w:rPr>
        <w:t xml:space="preserve">Implemented CSS Box Model and styled web pages using CSS preprocessor SASS and effectively used </w:t>
      </w:r>
      <w:proofErr w:type="spellStart"/>
      <w:r w:rsidRPr="004C2094">
        <w:rPr>
          <w:rStyle w:val="badword"/>
          <w:rFonts w:ascii="Book Antiqua" w:hAnsi="Book Antiqua"/>
          <w:color w:val="000000"/>
          <w:sz w:val="20"/>
          <w:szCs w:val="20"/>
        </w:rPr>
        <w:t>mixins</w:t>
      </w:r>
      <w:proofErr w:type="spellEnd"/>
      <w:r w:rsidRPr="004C2094">
        <w:rPr>
          <w:rFonts w:ascii="Book Antiqua" w:hAnsi="Book Antiqua"/>
          <w:color w:val="000000"/>
          <w:sz w:val="20"/>
          <w:szCs w:val="20"/>
        </w:rPr>
        <w:t xml:space="preserve">, functions, custom grid systems, grid-area </w:t>
      </w:r>
      <w:r w:rsidRPr="004C2094">
        <w:rPr>
          <w:rFonts w:ascii="Book Antiqua" w:hAnsi="Book Antiqua"/>
          <w:color w:val="000000"/>
          <w:sz w:val="20"/>
          <w:szCs w:val="20"/>
        </w:rPr>
        <w:t>concepts,</w:t>
      </w:r>
      <w:r w:rsidRPr="004C2094">
        <w:rPr>
          <w:rFonts w:ascii="Book Antiqua" w:hAnsi="Book Antiqua"/>
          <w:color w:val="000000"/>
          <w:sz w:val="20"/>
          <w:szCs w:val="20"/>
        </w:rPr>
        <w:t xml:space="preserve"> and </w:t>
      </w:r>
      <w:r w:rsidRPr="004C2094">
        <w:rPr>
          <w:rStyle w:val="badword"/>
          <w:rFonts w:ascii="Book Antiqua" w:hAnsi="Book Antiqua"/>
          <w:color w:val="000000"/>
          <w:sz w:val="20"/>
          <w:szCs w:val="20"/>
        </w:rPr>
        <w:t>flexbox</w:t>
      </w:r>
      <w:r w:rsidRPr="004C2094">
        <w:rPr>
          <w:rFonts w:ascii="Book Antiqua" w:hAnsi="Book Antiqua"/>
          <w:color w:val="000000"/>
          <w:sz w:val="20"/>
          <w:szCs w:val="20"/>
        </w:rPr>
        <w:t xml:space="preserve"> for fluid-responsive </w:t>
      </w:r>
      <w:r w:rsidRPr="004C2094">
        <w:rPr>
          <w:rFonts w:ascii="Book Antiqua" w:hAnsi="Book Antiqua"/>
          <w:color w:val="000000"/>
          <w:sz w:val="20"/>
          <w:szCs w:val="20"/>
        </w:rPr>
        <w:t>application.</w:t>
      </w:r>
    </w:p>
    <w:p w14:paraId="16ADA598" w14:textId="77777777" w:rsidR="004C2094" w:rsidRPr="004C2094" w:rsidRDefault="004C2094" w:rsidP="004C2094">
      <w:pPr>
        <w:pStyle w:val="public-draftstyledefault-unorderedlistitem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Book Antiqua" w:hAnsi="Book Antiqua"/>
          <w:color w:val="000000"/>
          <w:sz w:val="20"/>
          <w:szCs w:val="20"/>
        </w:rPr>
      </w:pPr>
      <w:r w:rsidRPr="004C2094">
        <w:rPr>
          <w:rFonts w:ascii="Book Antiqua" w:hAnsi="Book Antiqua"/>
          <w:color w:val="000000"/>
          <w:sz w:val="20"/>
          <w:szCs w:val="20"/>
        </w:rPr>
        <w:t>Expertise usage of GitLab and JIRA as version control and tracking units.</w:t>
      </w:r>
    </w:p>
    <w:p w14:paraId="1EB67E6E" w14:textId="77777777" w:rsidR="004C2094" w:rsidRPr="004C2094" w:rsidRDefault="004C2094" w:rsidP="004C2094">
      <w:pPr>
        <w:pStyle w:val="public-draftstyledefault-unorderedlistitem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Book Antiqua" w:hAnsi="Book Antiqua"/>
          <w:color w:val="000000"/>
          <w:sz w:val="20"/>
          <w:szCs w:val="20"/>
        </w:rPr>
      </w:pPr>
      <w:r w:rsidRPr="004C2094">
        <w:rPr>
          <w:rFonts w:ascii="Book Antiqua" w:hAnsi="Book Antiqua"/>
          <w:color w:val="000000"/>
          <w:sz w:val="20"/>
          <w:szCs w:val="20"/>
        </w:rPr>
        <w:t>Worked in Agile Methodologies for incremental development to deliver better application.</w:t>
      </w:r>
    </w:p>
    <w:p w14:paraId="40E55DE7" w14:textId="77777777" w:rsidR="00EA167B" w:rsidRPr="00EE66E5" w:rsidRDefault="00EA167B" w:rsidP="00EE66E5">
      <w:pPr>
        <w:widowControl w:val="0"/>
        <w:tabs>
          <w:tab w:val="left" w:pos="-340"/>
          <w:tab w:val="left" w:pos="0"/>
        </w:tabs>
        <w:suppressAutoHyphens/>
        <w:autoSpaceDN/>
        <w:jc w:val="both"/>
        <w:outlineLvl w:val="0"/>
        <w:rPr>
          <w:rFonts w:ascii="Book Antiqua" w:hAnsi="Book Antiqua"/>
          <w:b/>
        </w:rPr>
      </w:pPr>
    </w:p>
    <w:p w14:paraId="3A502EED" w14:textId="57810B47" w:rsidR="00AF3C08" w:rsidRPr="00EE66E5" w:rsidRDefault="00FF0C58" w:rsidP="00EE66E5">
      <w:pPr>
        <w:tabs>
          <w:tab w:val="left" w:pos="6315"/>
        </w:tabs>
        <w:autoSpaceDE/>
        <w:autoSpaceDN/>
        <w:jc w:val="both"/>
        <w:outlineLvl w:val="0"/>
        <w:rPr>
          <w:rFonts w:ascii="Book Antiqua" w:hAnsi="Book Antiqua"/>
          <w:b/>
        </w:rPr>
      </w:pPr>
      <w:proofErr w:type="spellStart"/>
      <w:r w:rsidRPr="00EE66E5">
        <w:rPr>
          <w:rFonts w:ascii="Book Antiqua" w:hAnsi="Book Antiqua"/>
          <w:b/>
        </w:rPr>
        <w:t>Tekapp</w:t>
      </w:r>
      <w:proofErr w:type="spellEnd"/>
      <w:r w:rsidRPr="00EE66E5">
        <w:rPr>
          <w:rFonts w:ascii="Book Antiqua" w:hAnsi="Book Antiqua"/>
          <w:b/>
        </w:rPr>
        <w:t xml:space="preserve"> Solutions, Hyderabad, India</w:t>
      </w:r>
      <w:r w:rsidRPr="00EE66E5">
        <w:rPr>
          <w:rFonts w:ascii="Book Antiqua" w:hAnsi="Book Antiqua"/>
          <w:b/>
        </w:rPr>
        <w:tab/>
      </w:r>
      <w:r w:rsidRPr="00EE66E5">
        <w:rPr>
          <w:rFonts w:ascii="Book Antiqua" w:hAnsi="Book Antiqua"/>
          <w:b/>
        </w:rPr>
        <w:tab/>
      </w:r>
      <w:r w:rsidRPr="00EE66E5">
        <w:rPr>
          <w:rFonts w:ascii="Book Antiqua" w:hAnsi="Book Antiqua"/>
          <w:b/>
        </w:rPr>
        <w:tab/>
      </w:r>
      <w:r w:rsidRPr="00EE66E5">
        <w:rPr>
          <w:rFonts w:ascii="Book Antiqua" w:hAnsi="Book Antiqua"/>
          <w:b/>
        </w:rPr>
        <w:tab/>
      </w:r>
      <w:r w:rsidR="00EE66E5" w:rsidRPr="00EE66E5">
        <w:rPr>
          <w:rFonts w:ascii="Book Antiqua" w:hAnsi="Book Antiqua"/>
          <w:b/>
        </w:rPr>
        <w:tab/>
      </w:r>
      <w:r w:rsidRPr="00EE66E5">
        <w:rPr>
          <w:rFonts w:ascii="Book Antiqua" w:hAnsi="Book Antiqua"/>
          <w:b/>
        </w:rPr>
        <w:t>Oct 201</w:t>
      </w:r>
      <w:r w:rsidR="009E61FF">
        <w:rPr>
          <w:rFonts w:ascii="Book Antiqua" w:hAnsi="Book Antiqua"/>
          <w:b/>
        </w:rPr>
        <w:t>1</w:t>
      </w:r>
      <w:r w:rsidRPr="00EE66E5">
        <w:rPr>
          <w:rFonts w:ascii="Book Antiqua" w:hAnsi="Book Antiqua"/>
          <w:b/>
        </w:rPr>
        <w:t xml:space="preserve"> </w:t>
      </w:r>
      <w:r w:rsidR="008A0C9C" w:rsidRPr="00EE66E5">
        <w:rPr>
          <w:rFonts w:ascii="Book Antiqua" w:hAnsi="Book Antiqua"/>
          <w:b/>
        </w:rPr>
        <w:t xml:space="preserve">- </w:t>
      </w:r>
      <w:r w:rsidRPr="00EE66E5">
        <w:rPr>
          <w:rFonts w:ascii="Book Antiqua" w:hAnsi="Book Antiqua"/>
          <w:b/>
        </w:rPr>
        <w:t>Nov</w:t>
      </w:r>
      <w:r w:rsidR="008A0C9C" w:rsidRPr="00EE66E5">
        <w:rPr>
          <w:rFonts w:ascii="Book Antiqua" w:hAnsi="Book Antiqua"/>
          <w:b/>
        </w:rPr>
        <w:t xml:space="preserve"> 2014</w:t>
      </w:r>
    </w:p>
    <w:p w14:paraId="312502EE" w14:textId="77777777" w:rsidR="00A8648C" w:rsidRPr="00EE66E5" w:rsidRDefault="00A8648C" w:rsidP="00EE66E5">
      <w:pPr>
        <w:tabs>
          <w:tab w:val="left" w:pos="6315"/>
        </w:tabs>
        <w:autoSpaceDE/>
        <w:autoSpaceDN/>
        <w:jc w:val="both"/>
        <w:outlineLvl w:val="0"/>
        <w:rPr>
          <w:rFonts w:ascii="Book Antiqua" w:hAnsi="Book Antiqua"/>
          <w:b/>
        </w:rPr>
      </w:pPr>
      <w:r w:rsidRPr="00EE66E5">
        <w:rPr>
          <w:rFonts w:ascii="Book Antiqua" w:hAnsi="Book Antiqua"/>
          <w:b/>
        </w:rPr>
        <w:t>Java Developer</w:t>
      </w:r>
    </w:p>
    <w:p w14:paraId="73EE2D37" w14:textId="77777777" w:rsidR="00A8648C" w:rsidRPr="00EE66E5" w:rsidRDefault="00A8648C" w:rsidP="00EE66E5">
      <w:pPr>
        <w:autoSpaceDE/>
        <w:autoSpaceDN/>
        <w:jc w:val="both"/>
        <w:outlineLvl w:val="0"/>
        <w:rPr>
          <w:rFonts w:ascii="Book Antiqua" w:hAnsi="Book Antiqua"/>
          <w:b/>
        </w:rPr>
      </w:pPr>
      <w:r w:rsidRPr="00EE66E5">
        <w:rPr>
          <w:rFonts w:ascii="Book Antiqua" w:hAnsi="Book Antiqua"/>
          <w:b/>
        </w:rPr>
        <w:t>Responsibilities:</w:t>
      </w:r>
    </w:p>
    <w:p w14:paraId="13497F22" w14:textId="77777777" w:rsidR="002F2866" w:rsidRPr="00EE66E5" w:rsidRDefault="002F2866" w:rsidP="00EE66E5">
      <w:pPr>
        <w:numPr>
          <w:ilvl w:val="0"/>
          <w:numId w:val="19"/>
        </w:numPr>
        <w:autoSpaceDE/>
        <w:autoSpaceDN/>
        <w:jc w:val="both"/>
        <w:outlineLvl w:val="0"/>
        <w:rPr>
          <w:rFonts w:ascii="Book Antiqua" w:hAnsi="Book Antiqua"/>
        </w:rPr>
      </w:pPr>
      <w:r w:rsidRPr="00EE66E5">
        <w:rPr>
          <w:rFonts w:ascii="Book Antiqua" w:hAnsi="Book Antiqua"/>
        </w:rPr>
        <w:t xml:space="preserve">Involved in requirement analysis, functional </w:t>
      </w:r>
      <w:r w:rsidR="000F262D" w:rsidRPr="00EE66E5">
        <w:rPr>
          <w:rFonts w:ascii="Book Antiqua" w:hAnsi="Book Antiqua"/>
        </w:rPr>
        <w:t>specifications,</w:t>
      </w:r>
      <w:r w:rsidRPr="00EE66E5">
        <w:rPr>
          <w:rFonts w:ascii="Book Antiqua" w:hAnsi="Book Antiqua"/>
        </w:rPr>
        <w:t xml:space="preserve"> and over-all component design.</w:t>
      </w:r>
    </w:p>
    <w:p w14:paraId="059F016A" w14:textId="77777777" w:rsidR="002F2866" w:rsidRPr="00EE66E5" w:rsidRDefault="002F2866" w:rsidP="00EE66E5">
      <w:pPr>
        <w:numPr>
          <w:ilvl w:val="0"/>
          <w:numId w:val="19"/>
        </w:numPr>
        <w:autoSpaceDE/>
        <w:autoSpaceDN/>
        <w:jc w:val="both"/>
        <w:outlineLvl w:val="0"/>
        <w:rPr>
          <w:rFonts w:ascii="Book Antiqua" w:hAnsi="Book Antiqua"/>
        </w:rPr>
      </w:pPr>
      <w:r w:rsidRPr="00EE66E5">
        <w:rPr>
          <w:rFonts w:ascii="Book Antiqua" w:hAnsi="Book Antiqua"/>
        </w:rPr>
        <w:t>Designed UML Use case diagrams, Class diagrams and Sequence diagrams using Rational Rose.</w:t>
      </w:r>
    </w:p>
    <w:p w14:paraId="4005EC9D" w14:textId="77777777" w:rsidR="002F2866" w:rsidRPr="00EE66E5" w:rsidRDefault="002F2866" w:rsidP="00EE66E5">
      <w:pPr>
        <w:numPr>
          <w:ilvl w:val="0"/>
          <w:numId w:val="19"/>
        </w:numPr>
        <w:autoSpaceDE/>
        <w:autoSpaceDN/>
        <w:jc w:val="both"/>
        <w:outlineLvl w:val="0"/>
        <w:rPr>
          <w:rFonts w:ascii="Book Antiqua" w:hAnsi="Book Antiqua"/>
        </w:rPr>
      </w:pPr>
      <w:r w:rsidRPr="00EE66E5">
        <w:rPr>
          <w:rFonts w:ascii="Book Antiqua" w:hAnsi="Book Antiqua"/>
        </w:rPr>
        <w:t>Extensively worked on front end, business, and persistence tiers using the </w:t>
      </w:r>
      <w:r w:rsidRPr="00EE66E5">
        <w:rPr>
          <w:rFonts w:ascii="Book Antiqua" w:hAnsi="Book Antiqua"/>
          <w:bCs/>
          <w:bdr w:val="none" w:sz="0" w:space="0" w:color="auto" w:frame="1"/>
        </w:rPr>
        <w:t>struts </w:t>
      </w:r>
      <w:r w:rsidRPr="00EE66E5">
        <w:rPr>
          <w:rFonts w:ascii="Book Antiqua" w:hAnsi="Book Antiqua"/>
        </w:rPr>
        <w:t>frameworks.</w:t>
      </w:r>
    </w:p>
    <w:p w14:paraId="3E532A36" w14:textId="77777777" w:rsidR="002F2866" w:rsidRPr="00EE66E5" w:rsidRDefault="002F2866" w:rsidP="00EE66E5">
      <w:pPr>
        <w:numPr>
          <w:ilvl w:val="0"/>
          <w:numId w:val="19"/>
        </w:numPr>
        <w:autoSpaceDE/>
        <w:autoSpaceDN/>
        <w:jc w:val="both"/>
        <w:outlineLvl w:val="0"/>
        <w:rPr>
          <w:rFonts w:ascii="Book Antiqua" w:hAnsi="Book Antiqua"/>
        </w:rPr>
      </w:pPr>
      <w:r w:rsidRPr="00EE66E5">
        <w:rPr>
          <w:rFonts w:ascii="Book Antiqua" w:hAnsi="Book Antiqua"/>
        </w:rPr>
        <w:t>Developed Struts framework to implement MVC architecture.</w:t>
      </w:r>
    </w:p>
    <w:p w14:paraId="17873808" w14:textId="77777777" w:rsidR="006674E9" w:rsidRPr="00EE66E5" w:rsidRDefault="002F2866" w:rsidP="00EE66E5">
      <w:pPr>
        <w:numPr>
          <w:ilvl w:val="0"/>
          <w:numId w:val="19"/>
        </w:numPr>
        <w:autoSpaceDE/>
        <w:autoSpaceDN/>
        <w:jc w:val="both"/>
        <w:outlineLvl w:val="0"/>
        <w:rPr>
          <w:rFonts w:ascii="Book Antiqua" w:hAnsi="Book Antiqua"/>
        </w:rPr>
      </w:pPr>
      <w:r w:rsidRPr="00EE66E5">
        <w:rPr>
          <w:rFonts w:ascii="Book Antiqua" w:hAnsi="Book Antiqua"/>
        </w:rPr>
        <w:t>Created User interfaces using JSP, HTML, </w:t>
      </w:r>
      <w:r w:rsidR="000F262D" w:rsidRPr="00EE66E5">
        <w:rPr>
          <w:rFonts w:ascii="Book Antiqua" w:hAnsi="Book Antiqua"/>
        </w:rPr>
        <w:t>CSS,</w:t>
      </w:r>
      <w:r w:rsidRPr="00EE66E5">
        <w:rPr>
          <w:rFonts w:ascii="Book Antiqua" w:hAnsi="Book Antiqua"/>
        </w:rPr>
        <w:t xml:space="preserve"> and JavaScript. </w:t>
      </w:r>
    </w:p>
    <w:p w14:paraId="397D394A" w14:textId="77777777" w:rsidR="002F2866" w:rsidRPr="00EE66E5" w:rsidRDefault="002F2866" w:rsidP="00EE66E5">
      <w:pPr>
        <w:numPr>
          <w:ilvl w:val="0"/>
          <w:numId w:val="19"/>
        </w:numPr>
        <w:autoSpaceDE/>
        <w:autoSpaceDN/>
        <w:jc w:val="both"/>
        <w:outlineLvl w:val="0"/>
        <w:rPr>
          <w:rFonts w:ascii="Book Antiqua" w:hAnsi="Book Antiqua"/>
        </w:rPr>
      </w:pPr>
      <w:r w:rsidRPr="00EE66E5">
        <w:rPr>
          <w:rFonts w:ascii="Book Antiqua" w:hAnsi="Book Antiqua"/>
        </w:rPr>
        <w:t>Developed Custom Tags and JSTL to support custom user interfaces.</w:t>
      </w:r>
    </w:p>
    <w:p w14:paraId="140B9012" w14:textId="77777777" w:rsidR="002F2866" w:rsidRPr="00EE66E5" w:rsidRDefault="002F2866" w:rsidP="00EE66E5">
      <w:pPr>
        <w:numPr>
          <w:ilvl w:val="0"/>
          <w:numId w:val="19"/>
        </w:numPr>
        <w:autoSpaceDE/>
        <w:autoSpaceDN/>
        <w:jc w:val="both"/>
        <w:outlineLvl w:val="0"/>
        <w:rPr>
          <w:rFonts w:ascii="Book Antiqua" w:hAnsi="Book Antiqua"/>
        </w:rPr>
      </w:pPr>
      <w:r w:rsidRPr="00EE66E5">
        <w:rPr>
          <w:rFonts w:ascii="Book Antiqua" w:hAnsi="Book Antiqua"/>
        </w:rPr>
        <w:t xml:space="preserve">JavaScript and Struts validation framework is used to create front end as well as </w:t>
      </w:r>
      <w:r w:rsidR="000F262D" w:rsidRPr="00EE66E5">
        <w:rPr>
          <w:rFonts w:ascii="Book Antiqua" w:hAnsi="Book Antiqua"/>
        </w:rPr>
        <w:t>server-side</w:t>
      </w:r>
      <w:r w:rsidRPr="00EE66E5">
        <w:rPr>
          <w:rFonts w:ascii="Book Antiqua" w:hAnsi="Book Antiqua"/>
        </w:rPr>
        <w:t xml:space="preserve"> validations.</w:t>
      </w:r>
    </w:p>
    <w:p w14:paraId="1AA2C142" w14:textId="77777777" w:rsidR="002F2866" w:rsidRPr="00EE66E5" w:rsidRDefault="002F2866" w:rsidP="00EE66E5">
      <w:pPr>
        <w:numPr>
          <w:ilvl w:val="0"/>
          <w:numId w:val="19"/>
        </w:numPr>
        <w:autoSpaceDE/>
        <w:autoSpaceDN/>
        <w:jc w:val="both"/>
        <w:outlineLvl w:val="0"/>
        <w:rPr>
          <w:rFonts w:ascii="Book Antiqua" w:hAnsi="Book Antiqua"/>
        </w:rPr>
      </w:pPr>
      <w:r w:rsidRPr="00EE66E5">
        <w:rPr>
          <w:rFonts w:ascii="Book Antiqua" w:hAnsi="Book Antiqua"/>
        </w:rPr>
        <w:t>Developed the client classes for the web services implementing SOA.</w:t>
      </w:r>
    </w:p>
    <w:p w14:paraId="70DCB5B9" w14:textId="77777777" w:rsidR="002F2866" w:rsidRPr="00EE66E5" w:rsidRDefault="002F2866" w:rsidP="00EE66E5">
      <w:pPr>
        <w:numPr>
          <w:ilvl w:val="0"/>
          <w:numId w:val="19"/>
        </w:numPr>
        <w:autoSpaceDE/>
        <w:autoSpaceDN/>
        <w:jc w:val="both"/>
        <w:outlineLvl w:val="0"/>
        <w:rPr>
          <w:rFonts w:ascii="Book Antiqua" w:hAnsi="Book Antiqua"/>
        </w:rPr>
      </w:pPr>
      <w:r w:rsidRPr="00EE66E5">
        <w:rPr>
          <w:rFonts w:ascii="Book Antiqua" w:hAnsi="Book Antiqua"/>
        </w:rPr>
        <w:t>Used Spring Framework for integrating Hibernate and Struts and for dependency injection.</w:t>
      </w:r>
    </w:p>
    <w:p w14:paraId="5E34759D" w14:textId="136079DE" w:rsidR="002F2866" w:rsidRPr="00EE66E5" w:rsidRDefault="00B4195B" w:rsidP="00EE66E5">
      <w:pPr>
        <w:numPr>
          <w:ilvl w:val="0"/>
          <w:numId w:val="19"/>
        </w:numPr>
        <w:autoSpaceDE/>
        <w:autoSpaceDN/>
        <w:jc w:val="both"/>
        <w:outlineLvl w:val="0"/>
        <w:rPr>
          <w:rFonts w:ascii="Book Antiqua" w:hAnsi="Book Antiqua"/>
        </w:rPr>
      </w:pPr>
      <w:r>
        <w:rPr>
          <w:rFonts w:ascii="Book Antiqua" w:hAnsi="Book Antiqua"/>
        </w:rPr>
        <w:t>Used</w:t>
      </w:r>
      <w:r w:rsidR="002F2866" w:rsidRPr="00EE66E5">
        <w:rPr>
          <w:rFonts w:ascii="Book Antiqua" w:hAnsi="Book Antiqua"/>
        </w:rPr>
        <w:t> Hibernate to map the object view of data into database</w:t>
      </w:r>
      <w:r>
        <w:rPr>
          <w:rFonts w:ascii="Book Antiqua" w:hAnsi="Book Antiqua"/>
        </w:rPr>
        <w:t>,</w:t>
      </w:r>
      <w:r w:rsidR="002F2866" w:rsidRPr="00EE66E5">
        <w:rPr>
          <w:rFonts w:ascii="Book Antiqua" w:hAnsi="Book Antiqua"/>
        </w:rPr>
        <w:t xml:space="preserve"> to provide access and update </w:t>
      </w:r>
      <w:r>
        <w:rPr>
          <w:rFonts w:ascii="Book Antiqua" w:hAnsi="Book Antiqua"/>
        </w:rPr>
        <w:t>data</w:t>
      </w:r>
      <w:r w:rsidR="002F2866" w:rsidRPr="00EE66E5">
        <w:rPr>
          <w:rFonts w:ascii="Book Antiqua" w:hAnsi="Book Antiqua"/>
        </w:rPr>
        <w:t>. Developed Data Access Object (DAO) persistence layer using Hibernate.</w:t>
      </w:r>
    </w:p>
    <w:p w14:paraId="1D90E82C" w14:textId="77777777" w:rsidR="002F2866" w:rsidRPr="00EE66E5" w:rsidRDefault="002F2866" w:rsidP="00EE66E5">
      <w:pPr>
        <w:numPr>
          <w:ilvl w:val="0"/>
          <w:numId w:val="19"/>
        </w:numPr>
        <w:autoSpaceDE/>
        <w:autoSpaceDN/>
        <w:jc w:val="both"/>
        <w:outlineLvl w:val="0"/>
        <w:rPr>
          <w:rFonts w:ascii="Book Antiqua" w:hAnsi="Book Antiqua" w:cstheme="minorHAnsi"/>
        </w:rPr>
      </w:pPr>
      <w:r w:rsidRPr="00EE66E5">
        <w:rPr>
          <w:rFonts w:ascii="Book Antiqua" w:hAnsi="Book Antiqua" w:cstheme="minorHAnsi"/>
          <w:shd w:val="clear" w:color="auto" w:fill="FFFFFF"/>
        </w:rPr>
        <w:t>Implemented SOA architecture with web services using SOAP, WSDL, UDDI and XML.</w:t>
      </w:r>
    </w:p>
    <w:p w14:paraId="5B27952F" w14:textId="77777777" w:rsidR="002F2866" w:rsidRPr="00EE66E5" w:rsidRDefault="002F2866" w:rsidP="00EE66E5">
      <w:pPr>
        <w:numPr>
          <w:ilvl w:val="0"/>
          <w:numId w:val="19"/>
        </w:numPr>
        <w:autoSpaceDE/>
        <w:autoSpaceDN/>
        <w:jc w:val="both"/>
        <w:outlineLvl w:val="0"/>
        <w:rPr>
          <w:rFonts w:ascii="Book Antiqua" w:hAnsi="Book Antiqua"/>
        </w:rPr>
      </w:pPr>
      <w:r w:rsidRPr="00EE66E5">
        <w:rPr>
          <w:rFonts w:ascii="Book Antiqua" w:hAnsi="Book Antiqua"/>
        </w:rPr>
        <w:t>Worked with JavaBean and other J2EE components using concepts like Externalization to develop business and data process.</w:t>
      </w:r>
    </w:p>
    <w:p w14:paraId="18930491" w14:textId="77777777" w:rsidR="00FF0C58" w:rsidRPr="00EE66E5" w:rsidRDefault="002F2866" w:rsidP="00EE66E5">
      <w:pPr>
        <w:numPr>
          <w:ilvl w:val="0"/>
          <w:numId w:val="19"/>
        </w:numPr>
        <w:autoSpaceDE/>
        <w:autoSpaceDN/>
        <w:jc w:val="both"/>
        <w:outlineLvl w:val="0"/>
        <w:rPr>
          <w:rFonts w:ascii="Book Antiqua" w:hAnsi="Book Antiqua"/>
        </w:rPr>
      </w:pPr>
      <w:r w:rsidRPr="00EE66E5">
        <w:rPr>
          <w:rFonts w:ascii="Book Antiqua" w:hAnsi="Book Antiqua"/>
        </w:rPr>
        <w:t xml:space="preserve">Log4J is used for logging and tracing the messages. </w:t>
      </w:r>
    </w:p>
    <w:p w14:paraId="5B22F602" w14:textId="77777777" w:rsidR="002F2866" w:rsidRPr="00EE66E5" w:rsidRDefault="002F2866" w:rsidP="00EE66E5">
      <w:pPr>
        <w:numPr>
          <w:ilvl w:val="0"/>
          <w:numId w:val="19"/>
        </w:numPr>
        <w:autoSpaceDE/>
        <w:autoSpaceDN/>
        <w:jc w:val="both"/>
        <w:outlineLvl w:val="0"/>
        <w:rPr>
          <w:rFonts w:ascii="Book Antiqua" w:hAnsi="Book Antiqua"/>
        </w:rPr>
      </w:pPr>
      <w:r w:rsidRPr="00EE66E5">
        <w:rPr>
          <w:rFonts w:ascii="Book Antiqua" w:hAnsi="Book Antiqua"/>
        </w:rPr>
        <w:t>Used Git for version control across common source code used by developers.</w:t>
      </w:r>
    </w:p>
    <w:p w14:paraId="67448191" w14:textId="229F482E" w:rsidR="002F2866" w:rsidRPr="00EE66E5" w:rsidRDefault="00336F6C" w:rsidP="00EE66E5">
      <w:pPr>
        <w:numPr>
          <w:ilvl w:val="0"/>
          <w:numId w:val="19"/>
        </w:numPr>
        <w:autoSpaceDE/>
        <w:autoSpaceDN/>
        <w:jc w:val="both"/>
        <w:outlineLvl w:val="0"/>
        <w:rPr>
          <w:rFonts w:ascii="Book Antiqua" w:hAnsi="Book Antiqua"/>
        </w:rPr>
      </w:pPr>
      <w:r w:rsidRPr="00EE66E5">
        <w:rPr>
          <w:rFonts w:ascii="Book Antiqua" w:hAnsi="Book Antiqua" w:cstheme="minorHAnsi"/>
          <w:shd w:val="clear" w:color="auto" w:fill="FFFFFF"/>
        </w:rPr>
        <w:t xml:space="preserve">Involved in </w:t>
      </w:r>
      <w:r w:rsidR="002F2866" w:rsidRPr="00EE66E5">
        <w:rPr>
          <w:rFonts w:ascii="Book Antiqua" w:hAnsi="Book Antiqua" w:cstheme="minorHAnsi"/>
          <w:shd w:val="clear" w:color="auto" w:fill="FFFFFF"/>
        </w:rPr>
        <w:t>bug fixing and p</w:t>
      </w:r>
      <w:r w:rsidR="002F2866" w:rsidRPr="00EE66E5">
        <w:rPr>
          <w:rFonts w:ascii="Book Antiqua" w:hAnsi="Book Antiqua"/>
        </w:rPr>
        <w:t xml:space="preserve">roviding production support for the application both onsite and remotely. </w:t>
      </w:r>
    </w:p>
    <w:p w14:paraId="4A2B8585" w14:textId="77777777" w:rsidR="002F2866" w:rsidRPr="00EE66E5" w:rsidRDefault="002F2866" w:rsidP="00EE66E5">
      <w:pPr>
        <w:numPr>
          <w:ilvl w:val="0"/>
          <w:numId w:val="19"/>
        </w:numPr>
        <w:autoSpaceDE/>
        <w:autoSpaceDN/>
        <w:jc w:val="both"/>
        <w:outlineLvl w:val="0"/>
        <w:rPr>
          <w:rFonts w:ascii="Book Antiqua" w:hAnsi="Book Antiqua"/>
        </w:rPr>
      </w:pPr>
      <w:r w:rsidRPr="00EE66E5">
        <w:rPr>
          <w:rFonts w:ascii="Book Antiqua" w:hAnsi="Book Antiqua"/>
        </w:rPr>
        <w:t>Involved in planning process of iterations under the </w:t>
      </w:r>
      <w:r w:rsidRPr="00EE66E5">
        <w:rPr>
          <w:rFonts w:ascii="Book Antiqua" w:hAnsi="Book Antiqua"/>
          <w:bCs/>
          <w:bdr w:val="none" w:sz="0" w:space="0" w:color="auto" w:frame="1"/>
        </w:rPr>
        <w:t>Agile Scrum methodology.</w:t>
      </w:r>
    </w:p>
    <w:sectPr w:rsidR="002F2866" w:rsidRPr="00EE66E5" w:rsidSect="00FC62E0">
      <w:headerReference w:type="first" r:id="rId9"/>
      <w:type w:val="continuous"/>
      <w:pgSz w:w="12240" w:h="15840"/>
      <w:pgMar w:top="720" w:right="720" w:bottom="720" w:left="72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5C1F3" w14:textId="77777777" w:rsidR="00026EF6" w:rsidRDefault="00026EF6" w:rsidP="009A1AF1">
      <w:r>
        <w:separator/>
      </w:r>
    </w:p>
  </w:endnote>
  <w:endnote w:type="continuationSeparator" w:id="0">
    <w:p w14:paraId="09CE7AE5" w14:textId="77777777" w:rsidR="00026EF6" w:rsidRDefault="00026EF6" w:rsidP="009A1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mbria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Pro-Regular">
    <w:altName w:val="Minion Pro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33C87" w14:textId="77777777" w:rsidR="00026EF6" w:rsidRDefault="00026EF6" w:rsidP="009A1AF1">
      <w:r>
        <w:separator/>
      </w:r>
    </w:p>
  </w:footnote>
  <w:footnote w:type="continuationSeparator" w:id="0">
    <w:p w14:paraId="7CF5C3CE" w14:textId="77777777" w:rsidR="00026EF6" w:rsidRDefault="00026EF6" w:rsidP="009A1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93951" w14:textId="77777777" w:rsidR="00E666A6" w:rsidRDefault="00E666A6" w:rsidP="00E666A6">
    <w:pPr>
      <w:pStyle w:val="Header"/>
      <w:jc w:val="right"/>
    </w:pPr>
  </w:p>
  <w:p w14:paraId="64B8CDFD" w14:textId="77777777" w:rsidR="00E666A6" w:rsidRDefault="006F4116" w:rsidP="00EE66E5">
    <w:pPr>
      <w:pStyle w:val="Header"/>
      <w:tabs>
        <w:tab w:val="clear" w:pos="9360"/>
        <w:tab w:val="left" w:pos="4680"/>
      </w:tabs>
      <w:outlineLvl w:val="0"/>
    </w:pPr>
    <w:r>
      <w:rPr>
        <w:rFonts w:asciiTheme="majorHAnsi" w:hAnsiTheme="majorHAnsi"/>
        <w:b/>
        <w:color w:val="000000" w:themeColor="text1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CF859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16"/>
        <w:szCs w:val="16"/>
      </w:r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16"/>
        <w:szCs w:val="16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16"/>
        <w:szCs w:val="16"/>
      </w:rPr>
    </w:lvl>
  </w:abstractNum>
  <w:abstractNum w:abstractNumId="5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16"/>
        <w:szCs w:val="16"/>
      </w:rPr>
    </w:lvl>
  </w:abstractNum>
  <w:abstractNum w:abstractNumId="6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7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16"/>
        <w:szCs w:val="16"/>
      </w:rPr>
    </w:lvl>
  </w:abstractNum>
  <w:abstractNum w:abstractNumId="8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16"/>
        <w:szCs w:val="16"/>
      </w:rPr>
    </w:lvl>
  </w:abstractNum>
  <w:abstractNum w:abstractNumId="10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1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16"/>
        <w:szCs w:val="16"/>
      </w:rPr>
    </w:lvl>
  </w:abstractNum>
  <w:abstractNum w:abstractNumId="12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16"/>
        <w:szCs w:val="16"/>
      </w:rPr>
    </w:lvl>
  </w:abstractNum>
  <w:abstractNum w:abstractNumId="13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16"/>
        <w:szCs w:val="16"/>
      </w:rPr>
    </w:lvl>
  </w:abstractNum>
  <w:abstractNum w:abstractNumId="14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16"/>
        <w:szCs w:val="16"/>
      </w:rPr>
    </w:lvl>
  </w:abstractNum>
  <w:abstractNum w:abstractNumId="15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16"/>
        <w:szCs w:val="16"/>
      </w:rPr>
    </w:lvl>
  </w:abstractNum>
  <w:abstractNum w:abstractNumId="16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1185" w:hanging="360"/>
      </w:pPr>
      <w:rPr>
        <w:rFonts w:ascii="Symbol" w:hAnsi="Symbol" w:cs="Symbol"/>
        <w:sz w:val="16"/>
        <w:szCs w:val="16"/>
      </w:rPr>
    </w:lvl>
    <w:lvl w:ilvl="1">
      <w:start w:val="1"/>
      <w:numFmt w:val="bullet"/>
      <w:lvlText w:val="◦"/>
      <w:lvlJc w:val="left"/>
      <w:pPr>
        <w:tabs>
          <w:tab w:val="num" w:pos="1545"/>
        </w:tabs>
        <w:ind w:left="1545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905"/>
        </w:tabs>
        <w:ind w:left="1905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2265"/>
        </w:tabs>
        <w:ind w:left="2265" w:hanging="360"/>
      </w:pPr>
      <w:rPr>
        <w:rFonts w:ascii="Symbol" w:hAnsi="Symbol" w:cs="Symbol"/>
        <w:sz w:val="16"/>
        <w:szCs w:val="16"/>
      </w:rPr>
    </w:lvl>
    <w:lvl w:ilvl="4">
      <w:start w:val="1"/>
      <w:numFmt w:val="bullet"/>
      <w:lvlText w:val="◦"/>
      <w:lvlJc w:val="left"/>
      <w:pPr>
        <w:tabs>
          <w:tab w:val="num" w:pos="2625"/>
        </w:tabs>
        <w:ind w:left="2625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985"/>
        </w:tabs>
        <w:ind w:left="2985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3345"/>
        </w:tabs>
        <w:ind w:left="3345" w:hanging="360"/>
      </w:pPr>
      <w:rPr>
        <w:rFonts w:ascii="Symbol" w:hAnsi="Symbol" w:cs="Symbol"/>
        <w:sz w:val="16"/>
        <w:szCs w:val="16"/>
      </w:rPr>
    </w:lvl>
    <w:lvl w:ilvl="7">
      <w:start w:val="1"/>
      <w:numFmt w:val="bullet"/>
      <w:lvlText w:val="◦"/>
      <w:lvlJc w:val="left"/>
      <w:pPr>
        <w:tabs>
          <w:tab w:val="num" w:pos="3705"/>
        </w:tabs>
        <w:ind w:left="3705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4065"/>
        </w:tabs>
        <w:ind w:left="4065" w:hanging="360"/>
      </w:pPr>
      <w:rPr>
        <w:rFonts w:ascii="OpenSymbol" w:hAnsi="OpenSymbol" w:cs="Courier New"/>
      </w:rPr>
    </w:lvl>
  </w:abstractNum>
  <w:abstractNum w:abstractNumId="17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8" w15:restartNumberingAfterBreak="0">
    <w:nsid w:val="0CE25A5A"/>
    <w:multiLevelType w:val="hybridMultilevel"/>
    <w:tmpl w:val="23E463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DB87389"/>
    <w:multiLevelType w:val="hybridMultilevel"/>
    <w:tmpl w:val="2FCC1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9713F6"/>
    <w:multiLevelType w:val="hybridMultilevel"/>
    <w:tmpl w:val="F5C05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2347ACB"/>
    <w:multiLevelType w:val="hybridMultilevel"/>
    <w:tmpl w:val="1088B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9A55C6"/>
    <w:multiLevelType w:val="hybridMultilevel"/>
    <w:tmpl w:val="CF767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1025633"/>
    <w:multiLevelType w:val="hybridMultilevel"/>
    <w:tmpl w:val="55006B8C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33AC13D8"/>
    <w:multiLevelType w:val="multilevel"/>
    <w:tmpl w:val="D76E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C007C1"/>
    <w:multiLevelType w:val="hybridMultilevel"/>
    <w:tmpl w:val="3F16A7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D2167A5"/>
    <w:multiLevelType w:val="hybridMultilevel"/>
    <w:tmpl w:val="01A08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E545EFE"/>
    <w:multiLevelType w:val="hybridMultilevel"/>
    <w:tmpl w:val="E7F8C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715ED9"/>
    <w:multiLevelType w:val="hybridMultilevel"/>
    <w:tmpl w:val="D50A6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FF368B"/>
    <w:multiLevelType w:val="hybridMultilevel"/>
    <w:tmpl w:val="4D98490C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0" w15:restartNumberingAfterBreak="0">
    <w:nsid w:val="4AD17379"/>
    <w:multiLevelType w:val="hybridMultilevel"/>
    <w:tmpl w:val="DC52F8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FBD579F"/>
    <w:multiLevelType w:val="hybridMultilevel"/>
    <w:tmpl w:val="5AA4B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B92796"/>
    <w:multiLevelType w:val="hybridMultilevel"/>
    <w:tmpl w:val="B46661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3" w15:restartNumberingAfterBreak="0">
    <w:nsid w:val="604B76B9"/>
    <w:multiLevelType w:val="hybridMultilevel"/>
    <w:tmpl w:val="D28E3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6FA5A21"/>
    <w:multiLevelType w:val="hybridMultilevel"/>
    <w:tmpl w:val="D85861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37E67CF"/>
    <w:multiLevelType w:val="hybridMultilevel"/>
    <w:tmpl w:val="5E6258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A24060B"/>
    <w:multiLevelType w:val="hybridMultilevel"/>
    <w:tmpl w:val="BB8A344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383095277">
    <w:abstractNumId w:val="32"/>
  </w:num>
  <w:num w:numId="2" w16cid:durableId="1297833451">
    <w:abstractNumId w:val="18"/>
  </w:num>
  <w:num w:numId="3" w16cid:durableId="1379430126">
    <w:abstractNumId w:val="29"/>
  </w:num>
  <w:num w:numId="4" w16cid:durableId="793056267">
    <w:abstractNumId w:val="33"/>
  </w:num>
  <w:num w:numId="5" w16cid:durableId="386540184">
    <w:abstractNumId w:val="26"/>
  </w:num>
  <w:num w:numId="6" w16cid:durableId="453865912">
    <w:abstractNumId w:val="35"/>
  </w:num>
  <w:num w:numId="7" w16cid:durableId="950160699">
    <w:abstractNumId w:val="25"/>
  </w:num>
  <w:num w:numId="8" w16cid:durableId="13659102">
    <w:abstractNumId w:val="36"/>
  </w:num>
  <w:num w:numId="9" w16cid:durableId="399210752">
    <w:abstractNumId w:val="30"/>
  </w:num>
  <w:num w:numId="10" w16cid:durableId="1841659872">
    <w:abstractNumId w:val="0"/>
  </w:num>
  <w:num w:numId="11" w16cid:durableId="1304626826">
    <w:abstractNumId w:val="31"/>
  </w:num>
  <w:num w:numId="12" w16cid:durableId="795027562">
    <w:abstractNumId w:val="22"/>
  </w:num>
  <w:num w:numId="13" w16cid:durableId="200366875">
    <w:abstractNumId w:val="34"/>
  </w:num>
  <w:num w:numId="14" w16cid:durableId="1130132494">
    <w:abstractNumId w:val="23"/>
  </w:num>
  <w:num w:numId="15" w16cid:durableId="773980510">
    <w:abstractNumId w:val="21"/>
  </w:num>
  <w:num w:numId="16" w16cid:durableId="2022203003">
    <w:abstractNumId w:val="20"/>
  </w:num>
  <w:num w:numId="17" w16cid:durableId="485900287">
    <w:abstractNumId w:val="19"/>
  </w:num>
  <w:num w:numId="18" w16cid:durableId="445779758">
    <w:abstractNumId w:val="28"/>
  </w:num>
  <w:num w:numId="19" w16cid:durableId="1917783779">
    <w:abstractNumId w:val="27"/>
  </w:num>
  <w:num w:numId="20" w16cid:durableId="1526820497">
    <w:abstractNumId w:val="2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A7"/>
    <w:rsid w:val="00000834"/>
    <w:rsid w:val="0000712F"/>
    <w:rsid w:val="000113D4"/>
    <w:rsid w:val="00024C61"/>
    <w:rsid w:val="00026EF6"/>
    <w:rsid w:val="00027938"/>
    <w:rsid w:val="0003789B"/>
    <w:rsid w:val="0004661D"/>
    <w:rsid w:val="000554F3"/>
    <w:rsid w:val="00056CBC"/>
    <w:rsid w:val="00062866"/>
    <w:rsid w:val="0006409F"/>
    <w:rsid w:val="000645C0"/>
    <w:rsid w:val="00067904"/>
    <w:rsid w:val="000735B6"/>
    <w:rsid w:val="00073B71"/>
    <w:rsid w:val="00081840"/>
    <w:rsid w:val="000832E8"/>
    <w:rsid w:val="00091899"/>
    <w:rsid w:val="00094D73"/>
    <w:rsid w:val="000A1395"/>
    <w:rsid w:val="000A6C9D"/>
    <w:rsid w:val="000B7F92"/>
    <w:rsid w:val="000C3C41"/>
    <w:rsid w:val="000C47D9"/>
    <w:rsid w:val="000C4DF4"/>
    <w:rsid w:val="000C643F"/>
    <w:rsid w:val="000D0BF3"/>
    <w:rsid w:val="000D0C41"/>
    <w:rsid w:val="000D491C"/>
    <w:rsid w:val="000E266E"/>
    <w:rsid w:val="000E3254"/>
    <w:rsid w:val="000E4432"/>
    <w:rsid w:val="000F1DFD"/>
    <w:rsid w:val="000F262D"/>
    <w:rsid w:val="00100EEC"/>
    <w:rsid w:val="001058EA"/>
    <w:rsid w:val="00117A60"/>
    <w:rsid w:val="00120B04"/>
    <w:rsid w:val="001221B1"/>
    <w:rsid w:val="00145638"/>
    <w:rsid w:val="00147293"/>
    <w:rsid w:val="00150691"/>
    <w:rsid w:val="00151D1A"/>
    <w:rsid w:val="00156128"/>
    <w:rsid w:val="0015663B"/>
    <w:rsid w:val="00165936"/>
    <w:rsid w:val="001703F0"/>
    <w:rsid w:val="00176C4C"/>
    <w:rsid w:val="00180A55"/>
    <w:rsid w:val="0018274A"/>
    <w:rsid w:val="00187A1A"/>
    <w:rsid w:val="00194D38"/>
    <w:rsid w:val="001A5130"/>
    <w:rsid w:val="001C49DA"/>
    <w:rsid w:val="001D1D75"/>
    <w:rsid w:val="001D58E0"/>
    <w:rsid w:val="001D641E"/>
    <w:rsid w:val="001D6CF0"/>
    <w:rsid w:val="0020420E"/>
    <w:rsid w:val="002066C9"/>
    <w:rsid w:val="0020679B"/>
    <w:rsid w:val="00211692"/>
    <w:rsid w:val="00235FBA"/>
    <w:rsid w:val="0024044A"/>
    <w:rsid w:val="0024058F"/>
    <w:rsid w:val="00245D04"/>
    <w:rsid w:val="002545D8"/>
    <w:rsid w:val="00267EA0"/>
    <w:rsid w:val="00270B6F"/>
    <w:rsid w:val="00276F9F"/>
    <w:rsid w:val="002839DD"/>
    <w:rsid w:val="00286589"/>
    <w:rsid w:val="00286B44"/>
    <w:rsid w:val="002904FC"/>
    <w:rsid w:val="002A0761"/>
    <w:rsid w:val="002A0C5F"/>
    <w:rsid w:val="002B238E"/>
    <w:rsid w:val="002B2B02"/>
    <w:rsid w:val="002C04E3"/>
    <w:rsid w:val="002C33FA"/>
    <w:rsid w:val="002D061F"/>
    <w:rsid w:val="002D7A31"/>
    <w:rsid w:val="002F01DD"/>
    <w:rsid w:val="002F1280"/>
    <w:rsid w:val="002F2866"/>
    <w:rsid w:val="002F7C96"/>
    <w:rsid w:val="00301457"/>
    <w:rsid w:val="00305CE6"/>
    <w:rsid w:val="003069ED"/>
    <w:rsid w:val="00321AAA"/>
    <w:rsid w:val="0032290B"/>
    <w:rsid w:val="00327F37"/>
    <w:rsid w:val="00331AE3"/>
    <w:rsid w:val="003323A4"/>
    <w:rsid w:val="0033334F"/>
    <w:rsid w:val="00335ADA"/>
    <w:rsid w:val="00336F6C"/>
    <w:rsid w:val="00343DE7"/>
    <w:rsid w:val="0034504A"/>
    <w:rsid w:val="00347DA9"/>
    <w:rsid w:val="0037415C"/>
    <w:rsid w:val="00374311"/>
    <w:rsid w:val="00376EA2"/>
    <w:rsid w:val="00380355"/>
    <w:rsid w:val="00385FE8"/>
    <w:rsid w:val="003A1E3A"/>
    <w:rsid w:val="003C10CB"/>
    <w:rsid w:val="003C23A0"/>
    <w:rsid w:val="003C5760"/>
    <w:rsid w:val="003D0FB0"/>
    <w:rsid w:val="003D3E5A"/>
    <w:rsid w:val="003D6D8B"/>
    <w:rsid w:val="003D7E8C"/>
    <w:rsid w:val="003E22B0"/>
    <w:rsid w:val="003E715B"/>
    <w:rsid w:val="003F16FD"/>
    <w:rsid w:val="003F233A"/>
    <w:rsid w:val="00406A26"/>
    <w:rsid w:val="004128A3"/>
    <w:rsid w:val="00413CA9"/>
    <w:rsid w:val="00427D0A"/>
    <w:rsid w:val="004420FD"/>
    <w:rsid w:val="00442BF8"/>
    <w:rsid w:val="00447D0E"/>
    <w:rsid w:val="00450A69"/>
    <w:rsid w:val="00457B5B"/>
    <w:rsid w:val="004733D4"/>
    <w:rsid w:val="004735D2"/>
    <w:rsid w:val="00475F2F"/>
    <w:rsid w:val="00476308"/>
    <w:rsid w:val="00480D64"/>
    <w:rsid w:val="00483B9C"/>
    <w:rsid w:val="00486934"/>
    <w:rsid w:val="00490DC8"/>
    <w:rsid w:val="004936BB"/>
    <w:rsid w:val="0049405C"/>
    <w:rsid w:val="00495183"/>
    <w:rsid w:val="00496181"/>
    <w:rsid w:val="00497227"/>
    <w:rsid w:val="004A08C4"/>
    <w:rsid w:val="004A2CCF"/>
    <w:rsid w:val="004B0041"/>
    <w:rsid w:val="004B3262"/>
    <w:rsid w:val="004B33A0"/>
    <w:rsid w:val="004C2094"/>
    <w:rsid w:val="004D2207"/>
    <w:rsid w:val="004D2266"/>
    <w:rsid w:val="004D2296"/>
    <w:rsid w:val="004D3E8F"/>
    <w:rsid w:val="004D4D49"/>
    <w:rsid w:val="004F667D"/>
    <w:rsid w:val="00502703"/>
    <w:rsid w:val="00504047"/>
    <w:rsid w:val="005041D5"/>
    <w:rsid w:val="005205AE"/>
    <w:rsid w:val="00524205"/>
    <w:rsid w:val="005273EA"/>
    <w:rsid w:val="0053361D"/>
    <w:rsid w:val="0054163A"/>
    <w:rsid w:val="00550610"/>
    <w:rsid w:val="00551A70"/>
    <w:rsid w:val="005550CD"/>
    <w:rsid w:val="0055612A"/>
    <w:rsid w:val="00562662"/>
    <w:rsid w:val="0056758A"/>
    <w:rsid w:val="0057293F"/>
    <w:rsid w:val="00573B18"/>
    <w:rsid w:val="0057445E"/>
    <w:rsid w:val="00575561"/>
    <w:rsid w:val="00583094"/>
    <w:rsid w:val="00592299"/>
    <w:rsid w:val="00593899"/>
    <w:rsid w:val="00596120"/>
    <w:rsid w:val="005A4EAF"/>
    <w:rsid w:val="005B4F72"/>
    <w:rsid w:val="005B6D05"/>
    <w:rsid w:val="005C24E3"/>
    <w:rsid w:val="005D38B0"/>
    <w:rsid w:val="005E294C"/>
    <w:rsid w:val="005E5E12"/>
    <w:rsid w:val="005E78A0"/>
    <w:rsid w:val="005F1438"/>
    <w:rsid w:val="005F613F"/>
    <w:rsid w:val="0060068A"/>
    <w:rsid w:val="00605552"/>
    <w:rsid w:val="00611589"/>
    <w:rsid w:val="006176B9"/>
    <w:rsid w:val="006243EB"/>
    <w:rsid w:val="006273AF"/>
    <w:rsid w:val="00631159"/>
    <w:rsid w:val="00631694"/>
    <w:rsid w:val="0063368D"/>
    <w:rsid w:val="00633AC9"/>
    <w:rsid w:val="00636E3B"/>
    <w:rsid w:val="00637AB8"/>
    <w:rsid w:val="00640151"/>
    <w:rsid w:val="0064040E"/>
    <w:rsid w:val="00653C1A"/>
    <w:rsid w:val="0066360D"/>
    <w:rsid w:val="006674E9"/>
    <w:rsid w:val="00692BFD"/>
    <w:rsid w:val="006A331E"/>
    <w:rsid w:val="006A36F1"/>
    <w:rsid w:val="006A6DCF"/>
    <w:rsid w:val="006B0FB6"/>
    <w:rsid w:val="006C158A"/>
    <w:rsid w:val="006D3277"/>
    <w:rsid w:val="006D621E"/>
    <w:rsid w:val="006E092F"/>
    <w:rsid w:val="006E3454"/>
    <w:rsid w:val="006F0B03"/>
    <w:rsid w:val="006F4116"/>
    <w:rsid w:val="006F4C92"/>
    <w:rsid w:val="006F7E7B"/>
    <w:rsid w:val="0070120C"/>
    <w:rsid w:val="0070178A"/>
    <w:rsid w:val="007103AA"/>
    <w:rsid w:val="007124D8"/>
    <w:rsid w:val="00713060"/>
    <w:rsid w:val="007210E6"/>
    <w:rsid w:val="00726902"/>
    <w:rsid w:val="00727222"/>
    <w:rsid w:val="00752C4C"/>
    <w:rsid w:val="00763FF9"/>
    <w:rsid w:val="0076481C"/>
    <w:rsid w:val="007656B9"/>
    <w:rsid w:val="0077274F"/>
    <w:rsid w:val="00780891"/>
    <w:rsid w:val="007A2314"/>
    <w:rsid w:val="007A30F6"/>
    <w:rsid w:val="007A522B"/>
    <w:rsid w:val="007B182C"/>
    <w:rsid w:val="007B6FE0"/>
    <w:rsid w:val="007C1BA7"/>
    <w:rsid w:val="007C4B18"/>
    <w:rsid w:val="007D342B"/>
    <w:rsid w:val="007D48D4"/>
    <w:rsid w:val="007D56CF"/>
    <w:rsid w:val="007E1091"/>
    <w:rsid w:val="007E461D"/>
    <w:rsid w:val="007E7EA0"/>
    <w:rsid w:val="008157C2"/>
    <w:rsid w:val="0082006A"/>
    <w:rsid w:val="00827D65"/>
    <w:rsid w:val="008315CA"/>
    <w:rsid w:val="00835091"/>
    <w:rsid w:val="00843B32"/>
    <w:rsid w:val="00846926"/>
    <w:rsid w:val="008713A9"/>
    <w:rsid w:val="00873247"/>
    <w:rsid w:val="0088143B"/>
    <w:rsid w:val="0088319F"/>
    <w:rsid w:val="008923A3"/>
    <w:rsid w:val="00897FAB"/>
    <w:rsid w:val="008A06C6"/>
    <w:rsid w:val="008A0C9C"/>
    <w:rsid w:val="008A7BA3"/>
    <w:rsid w:val="008B08C9"/>
    <w:rsid w:val="008B50A9"/>
    <w:rsid w:val="008C6741"/>
    <w:rsid w:val="008D2B2B"/>
    <w:rsid w:val="008D4CF5"/>
    <w:rsid w:val="008E05BC"/>
    <w:rsid w:val="008E070E"/>
    <w:rsid w:val="008E304E"/>
    <w:rsid w:val="008F3AE2"/>
    <w:rsid w:val="008F6994"/>
    <w:rsid w:val="00906DAE"/>
    <w:rsid w:val="0090764D"/>
    <w:rsid w:val="0091242D"/>
    <w:rsid w:val="00914014"/>
    <w:rsid w:val="009144CA"/>
    <w:rsid w:val="009203D9"/>
    <w:rsid w:val="0092242F"/>
    <w:rsid w:val="00924E92"/>
    <w:rsid w:val="00937004"/>
    <w:rsid w:val="00950441"/>
    <w:rsid w:val="009524E5"/>
    <w:rsid w:val="00954ADE"/>
    <w:rsid w:val="00971503"/>
    <w:rsid w:val="0097495B"/>
    <w:rsid w:val="0098377D"/>
    <w:rsid w:val="009918A7"/>
    <w:rsid w:val="00993486"/>
    <w:rsid w:val="009943F2"/>
    <w:rsid w:val="00997259"/>
    <w:rsid w:val="009A1451"/>
    <w:rsid w:val="009A1AF1"/>
    <w:rsid w:val="009A2E13"/>
    <w:rsid w:val="009A43CE"/>
    <w:rsid w:val="009A7F03"/>
    <w:rsid w:val="009B3B36"/>
    <w:rsid w:val="009B43BF"/>
    <w:rsid w:val="009B641E"/>
    <w:rsid w:val="009B7F58"/>
    <w:rsid w:val="009D1444"/>
    <w:rsid w:val="009D7E94"/>
    <w:rsid w:val="009E61FF"/>
    <w:rsid w:val="009F003C"/>
    <w:rsid w:val="009F3D0D"/>
    <w:rsid w:val="00A00D06"/>
    <w:rsid w:val="00A02849"/>
    <w:rsid w:val="00A1076C"/>
    <w:rsid w:val="00A118CC"/>
    <w:rsid w:val="00A27815"/>
    <w:rsid w:val="00A347C5"/>
    <w:rsid w:val="00A43548"/>
    <w:rsid w:val="00A443E9"/>
    <w:rsid w:val="00A53646"/>
    <w:rsid w:val="00A71F3E"/>
    <w:rsid w:val="00A830B7"/>
    <w:rsid w:val="00A83211"/>
    <w:rsid w:val="00A855F9"/>
    <w:rsid w:val="00A8648C"/>
    <w:rsid w:val="00A93654"/>
    <w:rsid w:val="00AA2E49"/>
    <w:rsid w:val="00AC00B4"/>
    <w:rsid w:val="00AC0605"/>
    <w:rsid w:val="00AC3F57"/>
    <w:rsid w:val="00AD546D"/>
    <w:rsid w:val="00AF3C08"/>
    <w:rsid w:val="00AF5C7C"/>
    <w:rsid w:val="00AF7BF6"/>
    <w:rsid w:val="00B02D84"/>
    <w:rsid w:val="00B03BE6"/>
    <w:rsid w:val="00B05BEB"/>
    <w:rsid w:val="00B05DDC"/>
    <w:rsid w:val="00B14ED3"/>
    <w:rsid w:val="00B32794"/>
    <w:rsid w:val="00B36410"/>
    <w:rsid w:val="00B36F96"/>
    <w:rsid w:val="00B37E89"/>
    <w:rsid w:val="00B4195B"/>
    <w:rsid w:val="00B54956"/>
    <w:rsid w:val="00B55931"/>
    <w:rsid w:val="00B55CF0"/>
    <w:rsid w:val="00B625E8"/>
    <w:rsid w:val="00B63069"/>
    <w:rsid w:val="00B7063C"/>
    <w:rsid w:val="00B715C7"/>
    <w:rsid w:val="00B7405E"/>
    <w:rsid w:val="00B773A7"/>
    <w:rsid w:val="00B82A33"/>
    <w:rsid w:val="00B87EFA"/>
    <w:rsid w:val="00B910C6"/>
    <w:rsid w:val="00BA1CC1"/>
    <w:rsid w:val="00BA3D21"/>
    <w:rsid w:val="00BB0C8C"/>
    <w:rsid w:val="00BB31BD"/>
    <w:rsid w:val="00BD032B"/>
    <w:rsid w:val="00BD1300"/>
    <w:rsid w:val="00BD1421"/>
    <w:rsid w:val="00BE13ED"/>
    <w:rsid w:val="00BE6B6F"/>
    <w:rsid w:val="00BF4270"/>
    <w:rsid w:val="00BF6729"/>
    <w:rsid w:val="00C0241B"/>
    <w:rsid w:val="00C027F3"/>
    <w:rsid w:val="00C05A4B"/>
    <w:rsid w:val="00C11E15"/>
    <w:rsid w:val="00C17C3E"/>
    <w:rsid w:val="00C215B9"/>
    <w:rsid w:val="00C24648"/>
    <w:rsid w:val="00C36A8C"/>
    <w:rsid w:val="00C424E2"/>
    <w:rsid w:val="00C53AA6"/>
    <w:rsid w:val="00C5519D"/>
    <w:rsid w:val="00C631B9"/>
    <w:rsid w:val="00C67C71"/>
    <w:rsid w:val="00C75914"/>
    <w:rsid w:val="00C84A6C"/>
    <w:rsid w:val="00C90A39"/>
    <w:rsid w:val="00C92C31"/>
    <w:rsid w:val="00C96356"/>
    <w:rsid w:val="00CA3747"/>
    <w:rsid w:val="00CA53D2"/>
    <w:rsid w:val="00CB112A"/>
    <w:rsid w:val="00CB1FED"/>
    <w:rsid w:val="00CC288A"/>
    <w:rsid w:val="00CD08EB"/>
    <w:rsid w:val="00CD22B6"/>
    <w:rsid w:val="00CD2E6B"/>
    <w:rsid w:val="00CE0888"/>
    <w:rsid w:val="00CE1CE4"/>
    <w:rsid w:val="00CE1F38"/>
    <w:rsid w:val="00CE6B54"/>
    <w:rsid w:val="00CF34A4"/>
    <w:rsid w:val="00CF41F8"/>
    <w:rsid w:val="00CF4E40"/>
    <w:rsid w:val="00CF759A"/>
    <w:rsid w:val="00D04A98"/>
    <w:rsid w:val="00D0707E"/>
    <w:rsid w:val="00D118B0"/>
    <w:rsid w:val="00D21F4F"/>
    <w:rsid w:val="00D23858"/>
    <w:rsid w:val="00D268E5"/>
    <w:rsid w:val="00D313C2"/>
    <w:rsid w:val="00D32F5F"/>
    <w:rsid w:val="00D35FFD"/>
    <w:rsid w:val="00D45AD6"/>
    <w:rsid w:val="00D46C5A"/>
    <w:rsid w:val="00D55504"/>
    <w:rsid w:val="00D71E6B"/>
    <w:rsid w:val="00D852C8"/>
    <w:rsid w:val="00D95EA7"/>
    <w:rsid w:val="00DA7B12"/>
    <w:rsid w:val="00DA7FE8"/>
    <w:rsid w:val="00DB2121"/>
    <w:rsid w:val="00DB5950"/>
    <w:rsid w:val="00DB6392"/>
    <w:rsid w:val="00DB72C4"/>
    <w:rsid w:val="00DD2793"/>
    <w:rsid w:val="00DD7100"/>
    <w:rsid w:val="00DE0AE8"/>
    <w:rsid w:val="00DE251C"/>
    <w:rsid w:val="00DE5F0A"/>
    <w:rsid w:val="00DF60FF"/>
    <w:rsid w:val="00DF78A8"/>
    <w:rsid w:val="00E015E5"/>
    <w:rsid w:val="00E03F16"/>
    <w:rsid w:val="00E06B11"/>
    <w:rsid w:val="00E2243D"/>
    <w:rsid w:val="00E25867"/>
    <w:rsid w:val="00E26744"/>
    <w:rsid w:val="00E2695D"/>
    <w:rsid w:val="00E300A7"/>
    <w:rsid w:val="00E33C9D"/>
    <w:rsid w:val="00E36A62"/>
    <w:rsid w:val="00E40F43"/>
    <w:rsid w:val="00E41DFF"/>
    <w:rsid w:val="00E552F9"/>
    <w:rsid w:val="00E666A6"/>
    <w:rsid w:val="00E705A6"/>
    <w:rsid w:val="00E7154D"/>
    <w:rsid w:val="00E71657"/>
    <w:rsid w:val="00E71D71"/>
    <w:rsid w:val="00E8002B"/>
    <w:rsid w:val="00E87D31"/>
    <w:rsid w:val="00E949D3"/>
    <w:rsid w:val="00E95374"/>
    <w:rsid w:val="00EA167B"/>
    <w:rsid w:val="00EA5A16"/>
    <w:rsid w:val="00EB47D9"/>
    <w:rsid w:val="00ED77E7"/>
    <w:rsid w:val="00EE66E5"/>
    <w:rsid w:val="00EE6EA6"/>
    <w:rsid w:val="00EF7E5F"/>
    <w:rsid w:val="00F01A9B"/>
    <w:rsid w:val="00F0222E"/>
    <w:rsid w:val="00F10115"/>
    <w:rsid w:val="00F10C61"/>
    <w:rsid w:val="00F3517C"/>
    <w:rsid w:val="00F43D15"/>
    <w:rsid w:val="00F453F6"/>
    <w:rsid w:val="00F70261"/>
    <w:rsid w:val="00F70BF3"/>
    <w:rsid w:val="00F82C5A"/>
    <w:rsid w:val="00F87757"/>
    <w:rsid w:val="00F91FA9"/>
    <w:rsid w:val="00FA0631"/>
    <w:rsid w:val="00FB4220"/>
    <w:rsid w:val="00FB54EB"/>
    <w:rsid w:val="00FB7EC9"/>
    <w:rsid w:val="00FC2090"/>
    <w:rsid w:val="00FC5BE6"/>
    <w:rsid w:val="00FC62E0"/>
    <w:rsid w:val="00FC68CF"/>
    <w:rsid w:val="00FD036F"/>
    <w:rsid w:val="00FD37F0"/>
    <w:rsid w:val="00FD70F9"/>
    <w:rsid w:val="00FE13C6"/>
    <w:rsid w:val="00FE174A"/>
    <w:rsid w:val="00FE5307"/>
    <w:rsid w:val="00FE7533"/>
    <w:rsid w:val="00FF0C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828A037"/>
  <w15:docId w15:val="{7083BCC3-B1FC-4533-A205-175AE3255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654"/>
    <w:pPr>
      <w:autoSpaceDE w:val="0"/>
      <w:autoSpaceDN w:val="0"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9918A7"/>
    <w:pPr>
      <w:keepNext/>
      <w:widowControl w:val="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9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918A7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rsid w:val="009918A7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7F96"/>
    <w:pPr>
      <w:autoSpaceDE/>
      <w:autoSpaceDN/>
      <w:ind w:left="720"/>
      <w:contextualSpacing/>
    </w:pPr>
    <w:rPr>
      <w:sz w:val="24"/>
      <w:szCs w:val="24"/>
    </w:rPr>
  </w:style>
  <w:style w:type="paragraph" w:customStyle="1" w:styleId="MediumGrid21">
    <w:name w:val="Medium Grid 21"/>
    <w:uiPriority w:val="1"/>
    <w:qFormat/>
    <w:rsid w:val="00175867"/>
    <w:rPr>
      <w:rFonts w:ascii="Times New Roman" w:eastAsia="Times New Roman" w:hAnsi="Times New Roman"/>
      <w:sz w:val="24"/>
      <w:szCs w:val="24"/>
    </w:rPr>
  </w:style>
  <w:style w:type="character" w:customStyle="1" w:styleId="TechnicalProfessionalsName">
    <w:name w:val="Technical Professional's Name"/>
    <w:basedOn w:val="DefaultParagraphFont"/>
    <w:rsid w:val="00B37E89"/>
    <w:rPr>
      <w:rFonts w:ascii="Arial" w:hAnsi="Arial"/>
      <w:b/>
      <w:color w:val="8E001C"/>
      <w:sz w:val="32"/>
    </w:rPr>
  </w:style>
  <w:style w:type="paragraph" w:customStyle="1" w:styleId="Addressblock">
    <w:name w:val="Address block"/>
    <w:rsid w:val="00B37E89"/>
    <w:pPr>
      <w:spacing w:line="240" w:lineRule="exact"/>
      <w:jc w:val="right"/>
    </w:pPr>
    <w:rPr>
      <w:rFonts w:ascii="Arial" w:eastAsia="Times New Roman" w:hAnsi="Arial"/>
      <w:szCs w:val="24"/>
    </w:rPr>
  </w:style>
  <w:style w:type="paragraph" w:styleId="Footer">
    <w:name w:val="footer"/>
    <w:basedOn w:val="Normal"/>
    <w:link w:val="FooterChar"/>
    <w:rsid w:val="004B326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4B3262"/>
    <w:rPr>
      <w:rFonts w:ascii="Times New Roman" w:eastAsia="Times New Roman" w:hAnsi="Times New Roman"/>
      <w:sz w:val="24"/>
      <w:szCs w:val="24"/>
    </w:rPr>
  </w:style>
  <w:style w:type="paragraph" w:customStyle="1" w:styleId="Style2">
    <w:name w:val="Style 2"/>
    <w:rsid w:val="004B326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2"/>
      <w:szCs w:val="22"/>
    </w:rPr>
  </w:style>
  <w:style w:type="paragraph" w:customStyle="1" w:styleId="Style1">
    <w:name w:val="Style 1"/>
    <w:rsid w:val="004B326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paragraph" w:customStyle="1" w:styleId="Style3">
    <w:name w:val="Style 3"/>
    <w:rsid w:val="004B3262"/>
    <w:pPr>
      <w:widowControl w:val="0"/>
      <w:autoSpaceDE w:val="0"/>
      <w:autoSpaceDN w:val="0"/>
      <w:ind w:left="792" w:hanging="432"/>
    </w:pPr>
    <w:rPr>
      <w:rFonts w:ascii="Times New Roman" w:eastAsia="Times New Roman" w:hAnsi="Times New Roman"/>
      <w:sz w:val="22"/>
      <w:szCs w:val="22"/>
    </w:rPr>
  </w:style>
  <w:style w:type="character" w:customStyle="1" w:styleId="CharacterStyle1">
    <w:name w:val="Character Style 1"/>
    <w:rsid w:val="004B3262"/>
    <w:rPr>
      <w:sz w:val="22"/>
    </w:rPr>
  </w:style>
  <w:style w:type="paragraph" w:styleId="NoSpacing">
    <w:name w:val="No Spacing"/>
    <w:link w:val="NoSpacingChar"/>
    <w:qFormat/>
    <w:rsid w:val="004B326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styleId="Emphasis">
    <w:name w:val="Emphasis"/>
    <w:qFormat/>
    <w:rsid w:val="004B3262"/>
    <w:rPr>
      <w:b/>
      <w:bCs/>
      <w:i w:val="0"/>
      <w:iCs w:val="0"/>
    </w:rPr>
  </w:style>
  <w:style w:type="paragraph" w:styleId="ListParagraph">
    <w:name w:val="List Paragraph"/>
    <w:basedOn w:val="Normal"/>
    <w:link w:val="ListParagraphChar"/>
    <w:uiPriority w:val="34"/>
    <w:qFormat/>
    <w:rsid w:val="00BD1421"/>
    <w:pPr>
      <w:autoSpaceDE/>
      <w:autoSpaceDN/>
      <w:ind w:left="720"/>
    </w:pPr>
    <w:rPr>
      <w:sz w:val="24"/>
      <w:szCs w:val="24"/>
    </w:rPr>
  </w:style>
  <w:style w:type="paragraph" w:styleId="CommentText">
    <w:name w:val="annotation text"/>
    <w:basedOn w:val="Normal"/>
    <w:link w:val="CommentTextChar"/>
    <w:rsid w:val="00BD1421"/>
    <w:pPr>
      <w:autoSpaceDE/>
      <w:autoSpaceDN/>
    </w:pPr>
  </w:style>
  <w:style w:type="character" w:customStyle="1" w:styleId="CommentTextChar">
    <w:name w:val="Comment Text Char"/>
    <w:basedOn w:val="DefaultParagraphFont"/>
    <w:link w:val="CommentText"/>
    <w:rsid w:val="00BD1421"/>
    <w:rPr>
      <w:rFonts w:ascii="Times New Roman" w:eastAsia="Times New Roman" w:hAnsi="Times New Roman"/>
    </w:rPr>
  </w:style>
  <w:style w:type="character" w:customStyle="1" w:styleId="c2">
    <w:name w:val="c2"/>
    <w:rsid w:val="00BD1421"/>
  </w:style>
  <w:style w:type="character" w:customStyle="1" w:styleId="c1">
    <w:name w:val="c1"/>
    <w:rsid w:val="00BD1421"/>
  </w:style>
  <w:style w:type="character" w:customStyle="1" w:styleId="apple-converted-space">
    <w:name w:val="apple-converted-space"/>
    <w:rsid w:val="00BD1421"/>
  </w:style>
  <w:style w:type="paragraph" w:styleId="PlainText">
    <w:name w:val="Plain Text"/>
    <w:basedOn w:val="Normal"/>
    <w:link w:val="PlainTextChar"/>
    <w:rsid w:val="00E015E5"/>
    <w:pPr>
      <w:suppressAutoHyphens/>
      <w:autoSpaceDE/>
      <w:autoSpaceDN/>
    </w:pPr>
    <w:rPr>
      <w:rFonts w:ascii="Courier New" w:hAnsi="Courier New" w:cs="Courier New"/>
      <w:lang w:eastAsia="ar-SA"/>
    </w:rPr>
  </w:style>
  <w:style w:type="character" w:customStyle="1" w:styleId="PlainTextChar">
    <w:name w:val="Plain Text Char"/>
    <w:basedOn w:val="DefaultParagraphFont"/>
    <w:link w:val="PlainText"/>
    <w:rsid w:val="00E015E5"/>
    <w:rPr>
      <w:rFonts w:ascii="Courier New" w:eastAsia="Times New Roman" w:hAnsi="Courier New" w:cs="Courier New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E666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6A6"/>
    <w:rPr>
      <w:rFonts w:ascii="Times New Roman" w:eastAsia="Times New Roman" w:hAnsi="Times New Roman"/>
    </w:rPr>
  </w:style>
  <w:style w:type="paragraph" w:customStyle="1" w:styleId="BasicParagraph">
    <w:name w:val="[Basic Paragraph]"/>
    <w:basedOn w:val="Normal"/>
    <w:uiPriority w:val="99"/>
    <w:rsid w:val="00E666A6"/>
    <w:pPr>
      <w:widowControl w:val="0"/>
      <w:adjustRightInd w:val="0"/>
      <w:spacing w:line="288" w:lineRule="auto"/>
      <w:textAlignment w:val="center"/>
    </w:pPr>
    <w:rPr>
      <w:rFonts w:ascii="MinionPro-Regular" w:eastAsia="Arial" w:hAnsi="MinionPro-Regular" w:cs="MinionPro-Regular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9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rsid w:val="00DB5950"/>
    <w:pPr>
      <w:numPr>
        <w:ilvl w:val="12"/>
      </w:numPr>
      <w:autoSpaceDE/>
      <w:autoSpaceDN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DB5950"/>
    <w:rPr>
      <w:rFonts w:ascii="Arial" w:eastAsia="Times New Roman" w:hAnsi="Arial"/>
    </w:rPr>
  </w:style>
  <w:style w:type="table" w:styleId="TableGrid">
    <w:name w:val="Table Grid"/>
    <w:basedOn w:val="TableNormal"/>
    <w:uiPriority w:val="59"/>
    <w:unhideWhenUsed/>
    <w:rsid w:val="00450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CE1CE4"/>
    <w:rPr>
      <w:rFonts w:ascii="Times New Roman" w:eastAsia="Times New Roman" w:hAnsi="Times New Roman"/>
      <w:sz w:val="24"/>
      <w:szCs w:val="24"/>
    </w:rPr>
  </w:style>
  <w:style w:type="character" w:customStyle="1" w:styleId="NoSpacingChar">
    <w:name w:val="No Spacing Char"/>
    <w:link w:val="NoSpacing"/>
    <w:qFormat/>
    <w:locked/>
    <w:rsid w:val="00D118B0"/>
    <w:rPr>
      <w:rFonts w:ascii="Times New Roman" w:eastAsia="Times New Roman" w:hAnsi="Times New Roman"/>
    </w:rPr>
  </w:style>
  <w:style w:type="paragraph" w:customStyle="1" w:styleId="TableContents">
    <w:name w:val="Table Contents"/>
    <w:basedOn w:val="Normal"/>
    <w:rsid w:val="00763FF9"/>
    <w:pPr>
      <w:suppressLineNumbers/>
      <w:suppressAutoHyphens/>
      <w:autoSpaceDE/>
      <w:autoSpaceDN/>
    </w:pPr>
  </w:style>
  <w:style w:type="paragraph" w:styleId="ListBullet">
    <w:name w:val="List Bullet"/>
    <w:basedOn w:val="Normal"/>
    <w:rsid w:val="00442BF8"/>
    <w:pPr>
      <w:numPr>
        <w:numId w:val="10"/>
      </w:numPr>
      <w:autoSpaceDE/>
      <w:autoSpaceDN/>
      <w:spacing w:before="60"/>
      <w:jc w:val="both"/>
    </w:pPr>
    <w:rPr>
      <w:rFonts w:ascii="Arial" w:hAnsi="Arial" w:cs="Arial"/>
      <w:bCs/>
      <w:snapToGrid w:val="0"/>
    </w:rPr>
  </w:style>
  <w:style w:type="paragraph" w:customStyle="1" w:styleId="MediumGrid1-Accent21">
    <w:name w:val="Medium Grid 1 - Accent 21"/>
    <w:basedOn w:val="Normal"/>
    <w:uiPriority w:val="99"/>
    <w:qFormat/>
    <w:rsid w:val="00EA167B"/>
    <w:pPr>
      <w:autoSpaceDE/>
      <w:autoSpaceDN/>
      <w:ind w:left="7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5A16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7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744"/>
    <w:rPr>
      <w:rFonts w:ascii="Tahoma" w:eastAsia="Times New Roman" w:hAnsi="Tahoma" w:cs="Tahoma"/>
      <w:sz w:val="16"/>
      <w:szCs w:val="16"/>
    </w:rPr>
  </w:style>
  <w:style w:type="paragraph" w:customStyle="1" w:styleId="Normal1">
    <w:name w:val="Normal1"/>
    <w:rsid w:val="00000834"/>
    <w:rPr>
      <w:rFonts w:ascii="Times New Roman" w:eastAsia="SimSun" w:hAnsi="Times New Roman"/>
      <w:color w:val="000000"/>
      <w:lang w:eastAsia="zh-C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E443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C62E0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4C2094"/>
    <w:pPr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badword">
    <w:name w:val="badword"/>
    <w:basedOn w:val="DefaultParagraphFont"/>
    <w:rsid w:val="004C2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8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kartha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D6DBD-072D-4FC8-A439-D56B8DD40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2020</Words>
  <Characters>11514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13507</CharactersWithSpaces>
  <SharedDoc>false</SharedDoc>
  <HLinks>
    <vt:vector size="6" baseType="variant">
      <vt:variant>
        <vt:i4>4653175</vt:i4>
      </vt:variant>
      <vt:variant>
        <vt:i4>0</vt:i4>
      </vt:variant>
      <vt:variant>
        <vt:i4>0</vt:i4>
      </vt:variant>
      <vt:variant>
        <vt:i4>5</vt:i4>
      </vt:variant>
      <vt:variant>
        <vt:lpwstr>mailto:roman521624@gmail.com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Rohit Gupt</dc:creator>
  <cp:lastModifiedBy>Naresh Artham</cp:lastModifiedBy>
  <cp:revision>18</cp:revision>
  <cp:lastPrinted>2012-11-28T20:20:00Z</cp:lastPrinted>
  <dcterms:created xsi:type="dcterms:W3CDTF">2020-10-02T16:06:00Z</dcterms:created>
  <dcterms:modified xsi:type="dcterms:W3CDTF">2023-05-11T08:02:00Z</dcterms:modified>
</cp:coreProperties>
</file>